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3"/>
          <w:szCs w:val="13"/>
        </w:rPr>
        <w:jc w:val="left"/>
        <w:spacing w:before="5" w:lineRule="exact" w:line="120"/>
      </w:pPr>
      <w:r>
        <w:pict>
          <v:group style="position:absolute;margin-left:0pt;margin-top:0pt;width:720pt;height:405pt;mso-position-horizontal-relative:page;mso-position-vertical-relative:page;z-index:-1595" coordorigin="0,0" coordsize="14400,8100">
            <v:shape type="#_x0000_t75" style="position:absolute;left:0;top:0;width:14400;height:8100">
              <v:imagedata o:title="" r:id="rId4"/>
            </v:shape>
            <v:shape style="position:absolute;left:9274;top:6547;width:4214;height:922" coordorigin="9274,6547" coordsize="4214,922" path="m9274,6547l13488,6547,13488,7468,9274,7468,9274,6547xe" filled="t" fillcolor="#000000" stroked="f">
              <v:path arrowok="t"/>
              <v:fill/>
            </v:shape>
            <v:shape type="#_x0000_t75" style="position:absolute;left:9005;top:5708;width:4751;height:1760">
              <v:imagedata o:title="" r:id="rId5"/>
            </v:shape>
            <v:shape style="position:absolute;left:6358;top:1553;width:7127;height:4993" coordorigin="6358,1553" coordsize="7127,4993" path="m6358,1553l13485,1553,13485,6547,6358,6547,6358,1553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0pt;width:720pt;height:405pt;mso-position-horizontal-relative:page;mso-position-vertical-relative:page;z-index:-1596" coordorigin="0,0" coordsize="14400,8100">
            <v:shape style="position:absolute;left:0;top:0;width:14400;height:8100" coordorigin="0,0" coordsize="14400,8100" path="m14400,0l0,0,0,8100,14400,8100,14400,0xe" filled="t" fillcolor="#000000" stroked="f">
              <v:path arrowok="t"/>
              <v:fill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98"/>
          <w:szCs w:val="98"/>
        </w:rPr>
        <w:jc w:val="left"/>
        <w:spacing w:lineRule="exact" w:line="980"/>
        <w:ind w:left="6883" w:right="-58"/>
      </w:pPr>
      <w:r>
        <w:rPr>
          <w:rFonts w:cs="Times New Roman" w:hAnsi="Times New Roman" w:eastAsia="Times New Roman" w:ascii="Times New Roman"/>
          <w:b/>
          <w:color w:val="FFFFFF"/>
          <w:spacing w:val="0"/>
          <w:w w:val="91"/>
          <w:position w:val="1"/>
          <w:sz w:val="98"/>
          <w:szCs w:val="98"/>
        </w:rPr>
        <w:t>Armado</w:t>
      </w:r>
      <w:r>
        <w:rPr>
          <w:rFonts w:cs="Times New Roman" w:hAnsi="Times New Roman" w:eastAsia="Times New Roman" w:ascii="Times New Roman"/>
          <w:b/>
          <w:color w:val="FFFFFF"/>
          <w:spacing w:val="-7"/>
          <w:w w:val="91"/>
          <w:position w:val="1"/>
          <w:sz w:val="98"/>
          <w:szCs w:val="98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2"/>
          <w:position w:val="1"/>
          <w:sz w:val="98"/>
          <w:szCs w:val="98"/>
        </w:rPr>
        <w:t>de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98"/>
          <w:szCs w:val="98"/>
        </w:rPr>
      </w:r>
    </w:p>
    <w:p>
      <w:pPr>
        <w:rPr>
          <w:rFonts w:cs="Times New Roman" w:hAnsi="Times New Roman" w:eastAsia="Times New Roman" w:ascii="Times New Roman"/>
          <w:sz w:val="98"/>
          <w:szCs w:val="98"/>
        </w:rPr>
        <w:jc w:val="left"/>
        <w:spacing w:before="49"/>
        <w:ind w:left="5432" w:right="-58"/>
        <w:sectPr>
          <w:pgSz w:w="14400" w:h="8100" w:orient="landscape"/>
          <w:pgMar w:top="720" w:bottom="280" w:left="2060" w:right="940"/>
        </w:sectPr>
      </w:pP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98"/>
          <w:szCs w:val="98"/>
        </w:rPr>
        <w:t>computadoras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98"/>
          <w:szCs w:val="98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4400" w:h="8100" w:orient="landscape"/>
          <w:pgMar w:top="720" w:bottom="0" w:left="60" w:right="180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62"/>
          <w:szCs w:val="62"/>
        </w:rPr>
        <w:jc w:val="left"/>
        <w:ind w:left="2710" w:right="-113"/>
      </w:pPr>
      <w:r>
        <w:pict>
          <v:group style="position:absolute;margin-left:131.728pt;margin-top:-14.1566pt;width:125.22pt;height:66.3779pt;mso-position-horizontal-relative:page;mso-position-vertical-relative:paragraph;z-index:-1592" coordorigin="2635,-283" coordsize="2504,1328">
            <v:shape style="position:absolute;left:2635;top:-283;width:2504;height:1328" coordorigin="2635,-283" coordsize="2504,1328" path="m2635,-283l5139,-283,5139,1044,2635,1044,2635,-283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EC183E"/>
          <w:spacing w:val="0"/>
          <w:w w:val="92"/>
          <w:sz w:val="62"/>
          <w:szCs w:val="62"/>
        </w:rPr>
        <w:t>Índice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62"/>
          <w:szCs w:val="62"/>
        </w:rPr>
      </w:r>
    </w:p>
    <w:p>
      <w:pPr>
        <w:rPr>
          <w:rFonts w:cs="Palatino Linotype" w:hAnsi="Palatino Linotype" w:eastAsia="Palatino Linotype" w:ascii="Palatino Linotype"/>
          <w:sz w:val="40"/>
          <w:szCs w:val="40"/>
        </w:rPr>
        <w:jc w:val="left"/>
        <w:spacing w:lineRule="exact" w:line="480"/>
      </w:pPr>
      <w:r>
        <w:br w:type="column"/>
      </w:r>
      <w:r>
        <w:rPr>
          <w:rFonts w:cs="Palatino Linotype" w:hAnsi="Palatino Linotype" w:eastAsia="Palatino Linotype" w:ascii="Palatino Linotype"/>
          <w:b/>
          <w:color w:val="434343"/>
          <w:spacing w:val="0"/>
          <w:w w:val="100"/>
          <w:position w:val="2"/>
          <w:sz w:val="40"/>
          <w:szCs w:val="40"/>
        </w:rPr>
        <w:t>1.</w:t>
      </w:r>
      <w:r>
        <w:rPr>
          <w:rFonts w:cs="Palatino Linotype" w:hAnsi="Palatino Linotype" w:eastAsia="Palatino Linotype" w:ascii="Palatino Linotype"/>
          <w:b/>
          <w:color w:val="434343"/>
          <w:spacing w:val="0"/>
          <w:w w:val="100"/>
          <w:position w:val="2"/>
          <w:sz w:val="40"/>
          <w:szCs w:val="40"/>
        </w:rPr>
        <w:t>   </w:t>
      </w:r>
      <w:r>
        <w:rPr>
          <w:rFonts w:cs="Palatino Linotype" w:hAnsi="Palatino Linotype" w:eastAsia="Palatino Linotype" w:ascii="Palatino Linotype"/>
          <w:b/>
          <w:color w:val="434343"/>
          <w:spacing w:val="2"/>
          <w:w w:val="100"/>
          <w:position w:val="2"/>
          <w:sz w:val="40"/>
          <w:szCs w:val="40"/>
        </w:rPr>
        <w:t> </w:t>
      </w:r>
      <w:r>
        <w:rPr>
          <w:rFonts w:cs="Palatino Linotype" w:hAnsi="Palatino Linotype" w:eastAsia="Palatino Linotype" w:ascii="Palatino Linotype"/>
          <w:b/>
          <w:color w:val="0097A7"/>
          <w:spacing w:val="0"/>
          <w:w w:val="104"/>
          <w:position w:val="2"/>
          <w:sz w:val="40"/>
          <w:szCs w:val="40"/>
        </w:rPr>
        <w:t>Consigna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rFonts w:cs="Palatino Linotype" w:hAnsi="Palatino Linotype" w:eastAsia="Palatino Linotype" w:ascii="Palatino Linotype"/>
          <w:sz w:val="40"/>
          <w:szCs w:val="40"/>
        </w:rPr>
        <w:jc w:val="left"/>
        <w:spacing w:before="90"/>
      </w:pPr>
      <w:r>
        <w:rPr>
          <w:rFonts w:cs="Palatino Linotype" w:hAnsi="Palatino Linotype" w:eastAsia="Palatino Linotype" w:ascii="Palatino Linotype"/>
          <w:b/>
          <w:color w:val="434343"/>
          <w:spacing w:val="0"/>
          <w:w w:val="100"/>
          <w:sz w:val="40"/>
          <w:szCs w:val="40"/>
        </w:rPr>
        <w:t>2.</w:t>
      </w:r>
      <w:r>
        <w:rPr>
          <w:rFonts w:cs="Palatino Linotype" w:hAnsi="Palatino Linotype" w:eastAsia="Palatino Linotype" w:ascii="Palatino Linotype"/>
          <w:b/>
          <w:color w:val="434343"/>
          <w:spacing w:val="0"/>
          <w:w w:val="100"/>
          <w:sz w:val="40"/>
          <w:szCs w:val="40"/>
        </w:rPr>
        <w:t>   </w:t>
      </w:r>
      <w:r>
        <w:rPr>
          <w:rFonts w:cs="Palatino Linotype" w:hAnsi="Palatino Linotype" w:eastAsia="Palatino Linotype" w:ascii="Palatino Linotype"/>
          <w:b/>
          <w:color w:val="434343"/>
          <w:spacing w:val="2"/>
          <w:w w:val="100"/>
          <w:sz w:val="40"/>
          <w:szCs w:val="40"/>
        </w:rPr>
        <w:t> </w:t>
      </w:r>
      <w:r>
        <w:rPr>
          <w:rFonts w:cs="Palatino Linotype" w:hAnsi="Palatino Linotype" w:eastAsia="Palatino Linotype" w:ascii="Palatino Linotype"/>
          <w:b/>
          <w:color w:val="0097A7"/>
          <w:spacing w:val="0"/>
          <w:w w:val="107"/>
          <w:sz w:val="40"/>
          <w:szCs w:val="40"/>
        </w:rPr>
        <w:t>Detalles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40"/>
          <w:szCs w:val="40"/>
        </w:rPr>
      </w:r>
    </w:p>
    <w:p>
      <w:pPr>
        <w:rPr>
          <w:rFonts w:cs="Palatino Linotype" w:hAnsi="Palatino Linotype" w:eastAsia="Palatino Linotype" w:ascii="Palatino Linotype"/>
          <w:sz w:val="40"/>
          <w:szCs w:val="40"/>
        </w:rPr>
        <w:jc w:val="left"/>
        <w:spacing w:before="90"/>
      </w:pPr>
      <w:r>
        <w:rPr>
          <w:rFonts w:cs="Palatino Linotype" w:hAnsi="Palatino Linotype" w:eastAsia="Palatino Linotype" w:ascii="Palatino Linotype"/>
          <w:b/>
          <w:color w:val="434343"/>
          <w:spacing w:val="0"/>
          <w:w w:val="100"/>
          <w:sz w:val="40"/>
          <w:szCs w:val="40"/>
        </w:rPr>
        <w:t>3.</w:t>
      </w:r>
      <w:r>
        <w:rPr>
          <w:rFonts w:cs="Palatino Linotype" w:hAnsi="Palatino Linotype" w:eastAsia="Palatino Linotype" w:ascii="Palatino Linotype"/>
          <w:b/>
          <w:color w:val="434343"/>
          <w:spacing w:val="0"/>
          <w:w w:val="100"/>
          <w:sz w:val="40"/>
          <w:szCs w:val="40"/>
        </w:rPr>
        <w:t>   </w:t>
      </w:r>
      <w:r>
        <w:rPr>
          <w:rFonts w:cs="Palatino Linotype" w:hAnsi="Palatino Linotype" w:eastAsia="Palatino Linotype" w:ascii="Palatino Linotype"/>
          <w:b/>
          <w:color w:val="434343"/>
          <w:spacing w:val="2"/>
          <w:w w:val="100"/>
          <w:sz w:val="40"/>
          <w:szCs w:val="40"/>
        </w:rPr>
        <w:t> </w:t>
      </w:r>
      <w:r>
        <w:rPr>
          <w:rFonts w:cs="Palatino Linotype" w:hAnsi="Palatino Linotype" w:eastAsia="Palatino Linotype" w:ascii="Palatino Linotype"/>
          <w:b/>
          <w:color w:val="0097A7"/>
          <w:spacing w:val="0"/>
          <w:w w:val="109"/>
          <w:sz w:val="40"/>
          <w:szCs w:val="40"/>
        </w:rPr>
        <w:t>Especiﬁcaciones</w:t>
      </w:r>
      <w:r>
        <w:rPr>
          <w:rFonts w:cs="Palatino Linotype" w:hAnsi="Palatino Linotype" w:eastAsia="Palatino Linotype" w:ascii="Palatino Linotype"/>
          <w:b/>
          <w:color w:val="0097A7"/>
          <w:spacing w:val="-5"/>
          <w:w w:val="109"/>
          <w:sz w:val="40"/>
          <w:szCs w:val="40"/>
        </w:rPr>
        <w:t> </w:t>
      </w:r>
      <w:r>
        <w:rPr>
          <w:rFonts w:cs="Palatino Linotype" w:hAnsi="Palatino Linotype" w:eastAsia="Palatino Linotype" w:ascii="Palatino Linotype"/>
          <w:b/>
          <w:color w:val="0097A7"/>
          <w:spacing w:val="0"/>
          <w:w w:val="100"/>
          <w:sz w:val="40"/>
          <w:szCs w:val="40"/>
        </w:rPr>
        <w:t>de</w:t>
      </w:r>
      <w:r>
        <w:rPr>
          <w:rFonts w:cs="Palatino Linotype" w:hAnsi="Palatino Linotype" w:eastAsia="Palatino Linotype" w:ascii="Palatino Linotype"/>
          <w:b/>
          <w:color w:val="0097A7"/>
          <w:spacing w:val="48"/>
          <w:w w:val="100"/>
          <w:sz w:val="40"/>
          <w:szCs w:val="40"/>
        </w:rPr>
        <w:t> </w:t>
      </w:r>
      <w:r>
        <w:rPr>
          <w:rFonts w:cs="Palatino Linotype" w:hAnsi="Palatino Linotype" w:eastAsia="Palatino Linotype" w:ascii="Palatino Linotype"/>
          <w:b/>
          <w:color w:val="0097A7"/>
          <w:spacing w:val="0"/>
          <w:w w:val="107"/>
          <w:sz w:val="40"/>
          <w:szCs w:val="40"/>
        </w:rPr>
        <w:t>equipos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40"/>
          <w:szCs w:val="40"/>
        </w:rPr>
      </w:r>
    </w:p>
    <w:p>
      <w:pPr>
        <w:rPr>
          <w:rFonts w:cs="Palatino Linotype" w:hAnsi="Palatino Linotype" w:eastAsia="Palatino Linotype" w:ascii="Palatino Linotype"/>
          <w:sz w:val="40"/>
          <w:szCs w:val="40"/>
        </w:rPr>
        <w:jc w:val="left"/>
        <w:spacing w:before="90" w:lineRule="exact" w:line="500"/>
        <w:sectPr>
          <w:type w:val="continuous"/>
          <w:pgSz w:w="14400" w:h="8100" w:orient="landscape"/>
          <w:pgMar w:top="720" w:bottom="280" w:left="60" w:right="1800"/>
          <w:cols w:num="2" w:equalWidth="off">
            <w:col w:w="4240" w:space="1990"/>
            <w:col w:w="6310"/>
          </w:cols>
        </w:sectPr>
      </w:pPr>
      <w:r>
        <w:pict>
          <v:group style="position:absolute;margin-left:282.519pt;margin-top:-140.04pt;width:2.23819pt;height:240.431pt;mso-position-horizontal-relative:page;mso-position-vertical-relative:paragraph;z-index:-1591" coordorigin="5650,-2801" coordsize="45,4809">
            <v:shape style="position:absolute;left:5673;top:-2785;width:0;height:4777" coordorigin="5673,-2785" coordsize="0,4777" path="m5673,1992l5673,-2785e" filled="f" stroked="t" strokeweight="1.58819pt" strokecolor="#000000">
              <v:path arrowok="t"/>
            </v:shape>
            <v:shape style="position:absolute;left:5658;top:-2785;width:30;height:4777" coordorigin="5658,-2785" coordsize="30,4777" path="m5688,-2785l5658,1992e" filled="f" stroked="t" strokeweight="0.75pt" strokecolor="#595959">
              <v:path arrowok="t"/>
            </v:shape>
            <w10:wrap type="none"/>
          </v:group>
        </w:pict>
      </w:r>
      <w:r>
        <w:rPr>
          <w:rFonts w:cs="Palatino Linotype" w:hAnsi="Palatino Linotype" w:eastAsia="Palatino Linotype" w:ascii="Palatino Linotype"/>
          <w:b/>
          <w:color w:val="434343"/>
          <w:spacing w:val="0"/>
          <w:w w:val="100"/>
          <w:position w:val="-2"/>
          <w:sz w:val="40"/>
          <w:szCs w:val="40"/>
        </w:rPr>
        <w:t>4.</w:t>
      </w:r>
      <w:r>
        <w:rPr>
          <w:rFonts w:cs="Palatino Linotype" w:hAnsi="Palatino Linotype" w:eastAsia="Palatino Linotype" w:ascii="Palatino Linotype"/>
          <w:b/>
          <w:color w:val="434343"/>
          <w:spacing w:val="0"/>
          <w:w w:val="100"/>
          <w:position w:val="-2"/>
          <w:sz w:val="40"/>
          <w:szCs w:val="40"/>
        </w:rPr>
        <w:t>   </w:t>
      </w:r>
      <w:r>
        <w:rPr>
          <w:rFonts w:cs="Palatino Linotype" w:hAnsi="Palatino Linotype" w:eastAsia="Palatino Linotype" w:ascii="Palatino Linotype"/>
          <w:b/>
          <w:color w:val="434343"/>
          <w:spacing w:val="2"/>
          <w:w w:val="100"/>
          <w:position w:val="-2"/>
          <w:sz w:val="40"/>
          <w:szCs w:val="40"/>
        </w:rPr>
        <w:t> </w:t>
      </w:r>
      <w:r>
        <w:rPr>
          <w:rFonts w:cs="Palatino Linotype" w:hAnsi="Palatino Linotype" w:eastAsia="Palatino Linotype" w:ascii="Palatino Linotype"/>
          <w:b/>
          <w:color w:val="0097A7"/>
          <w:spacing w:val="0"/>
          <w:w w:val="110"/>
          <w:position w:val="-2"/>
          <w:sz w:val="40"/>
          <w:szCs w:val="40"/>
        </w:rPr>
        <w:t>Entrega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position w:val="0"/>
          <w:sz w:val="40"/>
          <w:szCs w:val="4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pict>
          <v:group style="position:absolute;margin-left:306.893pt;margin-top:120.312pt;width:382.396pt;height:241.514pt;mso-position-horizontal-relative:page;mso-position-vertical-relative:page;z-index:-1593" coordorigin="6138,2406" coordsize="7648,4830">
            <v:shape style="position:absolute;left:6138;top:2406;width:7648;height:4830" coordorigin="6138,2406" coordsize="7648,4830" path="m6138,2406l13786,2406,13786,7236,6138,7236,6138,2406xe" filled="t" fillcolor="#000000" stroked="f">
              <v:path arrowok="t"/>
              <v:fill/>
            </v:shape>
            <v:shape style="position:absolute;left:6993;top:3203;width:1816;height:545" coordorigin="6993,3203" coordsize="1816,545" path="m6993,3203l8809,3203,8809,3748,6993,3748,6993,3203xe" filled="t" fillcolor="#000000" stroked="f">
              <v:path arrowok="t"/>
              <v:fill/>
            </v:shape>
            <v:shape style="position:absolute;left:8809;top:3203;width:0;height:545" coordorigin="8809,3203" coordsize="0,545" path="m8809,3203l8809,3748,8809,3203xe" filled="t" fillcolor="#010000" stroked="f">
              <v:path arrowok="t"/>
              <v:fill/>
            </v:shape>
            <v:shape style="position:absolute;left:6993;top:3674;width:1816;height:0" coordorigin="6993,3674" coordsize="1816,0" path="m6993,3674l8809,3674e" filled="f" stroked="t" strokeweight="1.9pt" strokecolor="#0097A7">
              <v:path arrowok="t"/>
            </v:shape>
            <v:shape style="position:absolute;left:6993;top:3833;width:1626;height:545" coordorigin="6993,3833" coordsize="1626,545" path="m6993,3833l8619,3833,8619,4378,6993,4378,6993,3833xe" filled="t" fillcolor="#000000" stroked="f">
              <v:path arrowok="t"/>
              <v:fill/>
            </v:shape>
            <v:shape style="position:absolute;left:8619;top:3833;width:0;height:545" coordorigin="8619,3833" coordsize="0,545" path="m8619,3833l8619,4378,8619,3833xe" filled="t" fillcolor="#010000" stroked="f">
              <v:path arrowok="t"/>
              <v:fill/>
            </v:shape>
            <v:shape style="position:absolute;left:6993;top:4304;width:1626;height:0" coordorigin="6993,4304" coordsize="1626,0" path="m6993,4304l8619,4304e" filled="f" stroked="t" strokeweight="1.9pt" strokecolor="#0097A7">
              <v:path arrowok="t"/>
            </v:shape>
            <v:shape style="position:absolute;left:6993;top:4463;width:3236;height:545" coordorigin="6993,4463" coordsize="3236,545" path="m6993,4463l10229,4463,10229,5008,6993,5008,6993,4463xe" filled="t" fillcolor="#000000" stroked="f">
              <v:path arrowok="t"/>
              <v:fill/>
            </v:shape>
            <v:shape style="position:absolute;left:10229;top:4463;width:2270;height:545" coordorigin="10229,4463" coordsize="2270,545" path="m10229,4463l12500,4463,12500,5008,10229,5008,10229,4463xe" filled="t" fillcolor="#010000" stroked="f">
              <v:path arrowok="t"/>
              <v:fill/>
            </v:shape>
            <v:shape style="position:absolute;left:12500;top:4463;width:0;height:545" coordorigin="12500,4463" coordsize="0,545" path="m12500,4463l12500,5008,12500,4463xe" filled="t" fillcolor="#000000" stroked="f">
              <v:path arrowok="t"/>
              <v:fill/>
            </v:shape>
            <v:shape style="position:absolute;left:6993;top:4934;width:5507;height:0" coordorigin="6993,4934" coordsize="5507,0" path="m6993,4934l12500,4934e" filled="f" stroked="t" strokeweight="1.89999pt" strokecolor="#0097A7">
              <v:path arrowok="t"/>
            </v:shape>
            <v:shape style="position:absolute;left:6993;top:5093;width:1545;height:545" coordorigin="6993,5093" coordsize="1545,545" path="m6993,5093l8538,5093,8538,5638,6993,5638,6993,5093xe" filled="t" fillcolor="#000000" stroked="f">
              <v:path arrowok="t"/>
              <v:fill/>
            </v:shape>
            <v:shape style="position:absolute;left:8538;top:5093;width:0;height:545" coordorigin="8538,5093" coordsize="0,545" path="m8538,5093l8538,5638,8538,5093xe" filled="t" fillcolor="#010000" stroked="f">
              <v:path arrowok="t"/>
              <v:fill/>
            </v:shape>
            <v:shape style="position:absolute;left:6993;top:5564;width:1545;height:0" coordorigin="6993,5564" coordsize="1545,0" path="m6993,5564l8538,5564e" filled="f" stroked="t" strokeweight="1.89999pt" strokecolor="#0097A7">
              <v:path arrowok="t"/>
            </v:shape>
            <w10:wrap type="none"/>
          </v:group>
        </w:pict>
      </w:r>
      <w:r>
        <w:pict>
          <v:group style="position:absolute;margin-left:0pt;margin-top:382.368pt;width:720pt;height:22.6321pt;mso-position-horizontal-relative:page;mso-position-vertical-relative:page;z-index:-1594" coordorigin="0,7647" coordsize="14400,45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909;width:1204;height:0" coordorigin="12715,7909" coordsize="1204,0" path="m12715,7909l13919,7909e" filled="f" stroked="t" strokeweight="14.4485pt" strokecolor="#000000">
              <v:path arrowok="t"/>
            </v:shape>
            <v:shape type="#_x0000_t75" style="position:absolute;left:12715;top:7765;width:1204;height:287">
              <v:imagedata o:title="" r:id="rId6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type w:val="continuous"/>
          <w:pgSz w:w="14400" w:h="8100" w:orient="landscape"/>
          <w:pgMar w:top="720" w:bottom="280" w:left="60" w:right="1800"/>
        </w:sectPr>
      </w:pP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4400" w:h="8100" w:orient="landscape"/>
          <w:pgMar w:top="720" w:bottom="0" w:left="60" w:right="206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0"/>
          <w:szCs w:val="120"/>
        </w:rPr>
        <w:jc w:val="right"/>
        <w:spacing w:lineRule="exact" w:line="1180"/>
      </w:pPr>
      <w:r>
        <w:pict>
          <v:group style="position:absolute;margin-left:284.232pt;margin-top:-66.4866pt;width:262.417pt;height:187.252pt;mso-position-horizontal-relative:page;mso-position-vertical-relative:paragraph;z-index:-1588" coordorigin="5685,-1330" coordsize="5248,3745">
            <v:shape style="position:absolute;left:5685;top:-1330;width:5248;height:3745" coordorigin="5685,-1330" coordsize="5248,3745" path="m5685,-1330l10933,-1330,10933,2415,5685,2415,5685,-1330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70.319pt;margin-top:-17.1586pt;width:2.31457pt;height:88.6pt;mso-position-horizontal-relative:page;mso-position-vertical-relative:paragraph;z-index:-1587" coordorigin="5406,-343" coordsize="46,1772">
            <v:shape style="position:absolute;left:5430;top:-313;width:0;height:1711" coordorigin="5430,-313" coordsize="0,1711" path="m5430,1398l5430,-313e" filled="f" stroked="t" strokeweight="1.56457pt" strokecolor="#EEEEEE">
              <v:path arrowok="t"/>
            </v:shape>
            <v:shape style="position:absolute;left:5430;top:-320;width:0;height:1726" coordorigin="5430,-320" coordsize="0,1726" path="m5430,1406l5430,-320e" filled="f" stroked="t" strokeweight="2.31457pt" strokecolor="#595959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FFFFFF"/>
          <w:position w:val="2"/>
          <w:sz w:val="120"/>
          <w:szCs w:val="120"/>
        </w:rPr>
      </w:r>
      <w:r>
        <w:rPr>
          <w:rFonts w:cs="Times New Roman" w:hAnsi="Times New Roman" w:eastAsia="Times New Roman" w:ascii="Times New Roman"/>
          <w:b/>
          <w:color w:val="FFFFFF"/>
          <w:position w:val="2"/>
          <w:sz w:val="120"/>
          <w:szCs w:val="120"/>
          <w:highlight w:val="black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28"/>
          <w:position w:val="2"/>
          <w:sz w:val="120"/>
          <w:szCs w:val="120"/>
          <w:highlight w:val="black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28"/>
          <w:position w:val="2"/>
          <w:sz w:val="120"/>
          <w:szCs w:val="120"/>
          <w:highlight w:val="black"/>
        </w:rPr>
      </w:r>
      <w:r>
        <w:rPr>
          <w:rFonts w:cs="Times New Roman" w:hAnsi="Times New Roman" w:eastAsia="Times New Roman" w:ascii="Times New Roman"/>
          <w:b/>
          <w:color w:val="FFFFFF"/>
          <w:spacing w:val="0"/>
          <w:w w:val="66"/>
          <w:position w:val="2"/>
          <w:sz w:val="120"/>
          <w:szCs w:val="120"/>
          <w:highlight w:val="black"/>
        </w:rPr>
        <w:t>1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66"/>
          <w:position w:val="2"/>
          <w:sz w:val="120"/>
          <w:szCs w:val="120"/>
          <w:highlight w:val="black"/>
        </w:rPr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position w:val="2"/>
          <w:sz w:val="120"/>
          <w:szCs w:val="120"/>
          <w:highlight w:val="black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-165"/>
          <w:w w:val="100"/>
          <w:position w:val="2"/>
          <w:sz w:val="120"/>
          <w:szCs w:val="120"/>
          <w:highlight w:val="black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-165"/>
          <w:w w:val="100"/>
          <w:position w:val="2"/>
          <w:sz w:val="120"/>
          <w:szCs w:val="120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0"/>
          <w:szCs w:val="120"/>
        </w:rPr>
      </w:r>
    </w:p>
    <w:p>
      <w:pPr>
        <w:rPr>
          <w:rFonts w:cs="Times New Roman" w:hAnsi="Times New Roman" w:eastAsia="Times New Roman" w:ascii="Times New Roman"/>
          <w:sz w:val="74"/>
          <w:szCs w:val="74"/>
        </w:rPr>
        <w:jc w:val="left"/>
        <w:spacing w:before="93"/>
        <w:sectPr>
          <w:type w:val="continuous"/>
          <w:pgSz w:w="14400" w:h="8100" w:orient="landscape"/>
          <w:pgMar w:top="720" w:bottom="280" w:left="60" w:right="2060"/>
          <w:cols w:num="2" w:equalWidth="off">
            <w:col w:w="5120" w:space="639"/>
            <w:col w:w="652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74"/>
          <w:szCs w:val="74"/>
        </w:rPr>
        <w:t>Consigna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74"/>
          <w:szCs w:val="7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0pt;margin-top:382.368pt;width:720pt;height:22.6321pt;mso-position-horizontal-relative:page;mso-position-vertical-relative:page;z-index:-1589" coordorigin="0,7647" coordsize="14400,45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765;width:1204;height:287" coordorigin="12715,7765" coordsize="1204,287" path="m12715,7765l13919,7765,13919,8052,12715,8052,12715,7765xe" filled="t" fillcolor="#000000" stroked="f">
              <v:path arrowok="t"/>
              <v:fill/>
            </v:shape>
            <v:shape type="#_x0000_t75" style="position:absolute;left:12715;top:7765;width:1204;height:287">
              <v:imagedata o:title="" r:id="rId7"/>
            </v:shape>
            <w10:wrap type="none"/>
          </v:group>
        </w:pict>
      </w:r>
      <w:r>
        <w:pict>
          <v:group style="position:absolute;margin-left:0pt;margin-top:-5.68434e-14pt;width:720pt;height:382.37pt;mso-position-horizontal-relative:page;mso-position-vertical-relative:page;z-index:-1590" coordorigin="0,0" coordsize="14400,7647">
            <v:shape style="position:absolute;left:0;top:0;width:14400;height:7647" coordorigin="0,0" coordsize="14400,7647" path="m14400,0l0,0,0,7647,14400,7647,14400,0xe" filled="t" fillcolor="#33373C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type w:val="continuous"/>
          <w:pgSz w:w="14400" w:h="8100" w:orient="landscape"/>
          <w:pgMar w:top="720" w:bottom="280" w:left="60" w:right="2060"/>
        </w:sectPr>
      </w:pP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48.5482pt;margin-top:47.8848pt;width:671.452pt;height:323.315pt;mso-position-horizontal-relative:page;mso-position-vertical-relative:page;z-index:-1584" coordorigin="971,958" coordsize="13429,6466">
            <v:shape style="position:absolute;left:987;top:2296;width:6790;height:4087" coordorigin="987,2296" coordsize="6790,4087" path="m987,2296l7777,2296,7777,6384,987,6384,987,2296xe" filled="t" fillcolor="#000000" stroked="f">
              <v:path arrowok="t"/>
              <v:fill/>
            </v:shape>
            <v:shape style="position:absolute;left:971;top:958;width:4908;height:1345" coordorigin="971,958" coordsize="4908,1345" path="m971,958l5879,958,5879,2303,971,2303,971,958xe" filled="t" fillcolor="#000000" stroked="f">
              <v:path arrowok="t"/>
              <v:fill/>
            </v:shape>
            <v:shape style="position:absolute;left:6560;top:2833;width:7840;height:4591" coordorigin="6560,2833" coordsize="7840,4591" path="m14400,2833l6560,2833,6560,7424,14400,7424,14400,2833xe" filled="t" fillcolor="#000000" stroked="f">
              <v:path arrowok="t"/>
              <v:fill/>
            </v:shape>
            <v:shape type="#_x0000_t75" style="position:absolute;left:6560;top:2833;width:8163;height:4591">
              <v:imagedata o:title="" r:id="rId8"/>
            </v:shape>
            <v:shape style="position:absolute;left:7687;top:2032;width:1449;height:1729" coordorigin="7687,2032" coordsize="1449,1729" path="m7687,2032l9136,2032,9136,3761,7687,3761,7687,2032xe" filled="t" fillcolor="#000000" stroked="f">
              <v:path arrowok="t"/>
              <v:fill/>
            </v:shape>
            <v:shape type="#_x0000_t75" style="position:absolute;left:7687;top:2032;width:3074;height:1729">
              <v:imagedata o:title="" r:id="rId9"/>
            </v:shape>
            <v:shape style="position:absolute;left:9136;top:1516;width:4908;height:2761" coordorigin="9136,1516" coordsize="4908,2761" path="m9136,1516l14044,1516,14044,4277,9136,4277,9136,1516xe" filled="t" fillcolor="#000000" stroked="f">
              <v:path arrowok="t"/>
              <v:fill/>
            </v:shape>
            <v:shape type="#_x0000_t75" style="position:absolute;left:9136;top:1516;width:4908;height:2761">
              <v:imagedata o:title="" r:id="rId10"/>
            </v:shape>
            <w10:wrap type="none"/>
          </v:group>
        </w:pict>
      </w:r>
      <w:r>
        <w:pict>
          <v:group style="position:absolute;margin-left:0pt;margin-top:382.368pt;width:720pt;height:22.6321pt;mso-position-horizontal-relative:page;mso-position-vertical-relative:page;z-index:-1585" coordorigin="0,7647" coordsize="14400,45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765;width:1204;height:287" coordorigin="12715,7765" coordsize="1204,287" path="m12715,7765l13919,7765,13919,8052,12715,8052,12715,7765xe" filled="t" fillcolor="#000000" stroked="f">
              <v:path arrowok="t"/>
              <v:fill/>
            </v:shape>
            <v:shape type="#_x0000_t75" style="position:absolute;left:12715;top:7765;width:1204;height:287">
              <v:imagedata o:title="" r:id="rId11"/>
            </v:shape>
            <w10:wrap type="none"/>
          </v:group>
        </w:pict>
      </w:r>
      <w:r>
        <w:pict>
          <v:shape type="#_x0000_t202" style="position:absolute;margin-left:270.778pt;margin-top:141.628pt;width:449.222pt;height:229.571pt;mso-position-horizontal-relative:page;mso-position-vertical-relative:page;z-index:-1586" filled="f" stroked="f">
            <v:textbox inset="0,0,0,0">
              <w:txbxContent>
                <w:p>
                  <w:pPr>
                    <w:rPr>
                      <w:rFonts w:cs="Palatino Linotype" w:hAnsi="Palatino Linotype" w:eastAsia="Palatino Linotype" w:ascii="Palatino Linotype"/>
                      <w:sz w:val="32"/>
                      <w:szCs w:val="32"/>
                    </w:rPr>
                    <w:jc w:val="left"/>
                    <w:spacing w:lineRule="exact" w:line="340"/>
                    <w:ind w:left="1191"/>
                  </w:pP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11"/>
                      <w:position w:val="2"/>
                      <w:sz w:val="32"/>
                      <w:szCs w:val="32"/>
                    </w:rPr>
                    <w:t>a</w:t>
                  </w:r>
                  <w:r>
                    <w:rPr>
                      <w:rFonts w:cs="Palatino Linotype" w:hAnsi="Palatino Linotype" w:eastAsia="Palatino Linotype" w:ascii="Palatino Linotype"/>
                      <w:color w:val="000000"/>
                      <w:spacing w:val="0"/>
                      <w:w w:val="100"/>
                      <w:position w:val="0"/>
                      <w:sz w:val="32"/>
                      <w:szCs w:val="32"/>
                    </w:rPr>
                  </w:r>
                </w:p>
                <w:p>
                  <w:pPr>
                    <w:rPr>
                      <w:rFonts w:cs="Palatino Linotype" w:hAnsi="Palatino Linotype" w:eastAsia="Palatino Linotype" w:ascii="Palatino Linotype"/>
                      <w:sz w:val="32"/>
                      <w:szCs w:val="32"/>
                    </w:rPr>
                    <w:jc w:val="left"/>
                    <w:spacing w:before="3" w:lineRule="auto" w:line="483"/>
                    <w:ind w:left="737" w:right="6747" w:hanging="737"/>
                  </w:pP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6"/>
                      <w:sz w:val="32"/>
                      <w:szCs w:val="32"/>
                    </w:rPr>
                    <w:t>computadoras</w:t>
                  </w: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6"/>
                      <w:sz w:val="32"/>
                      <w:szCs w:val="32"/>
                    </w:rPr>
                    <w:t> </w:t>
                  </w: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0"/>
                      <w:sz w:val="32"/>
                      <w:szCs w:val="32"/>
                    </w:rPr>
                    <w:t>entre</w:t>
                  </w: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75"/>
                      <w:w w:val="100"/>
                      <w:sz w:val="32"/>
                      <w:szCs w:val="32"/>
                    </w:rPr>
                    <w:t> </w:t>
                  </w: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8"/>
                      <w:sz w:val="32"/>
                      <w:szCs w:val="32"/>
                    </w:rPr>
                    <w:t>sus</w:t>
                  </w:r>
                  <w:r>
                    <w:rPr>
                      <w:rFonts w:cs="Palatino Linotype" w:hAnsi="Palatino Linotype" w:eastAsia="Palatino Linotype" w:ascii="Palatino Linotype"/>
                      <w:color w:val="000000"/>
                      <w:spacing w:val="0"/>
                      <w:w w:val="100"/>
                      <w:sz w:val="32"/>
                      <w:szCs w:val="32"/>
                    </w:rPr>
                  </w:r>
                </w:p>
                <w:p>
                  <w:pPr>
                    <w:rPr>
                      <w:sz w:val="10"/>
                      <w:szCs w:val="10"/>
                    </w:rPr>
                    <w:jc w:val="left"/>
                    <w:spacing w:before="8" w:lineRule="exact" w:line="100"/>
                  </w:pPr>
                  <w:r>
                    <w:rPr>
                      <w:sz w:val="10"/>
                      <w:szCs w:val="10"/>
                    </w:rPr>
                  </w:r>
                </w:p>
                <w:p>
                  <w:pPr>
                    <w:rPr>
                      <w:rFonts w:cs="Palatino Linotype" w:hAnsi="Palatino Linotype" w:eastAsia="Palatino Linotype" w:ascii="Palatino Linotype"/>
                      <w:sz w:val="32"/>
                      <w:szCs w:val="32"/>
                    </w:rPr>
                    <w:jc w:val="left"/>
                    <w:ind w:left="1034"/>
                  </w:pP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14"/>
                      <w:sz w:val="32"/>
                      <w:szCs w:val="32"/>
                    </w:rPr>
                    <w:t>3</w:t>
                  </w:r>
                  <w:r>
                    <w:rPr>
                      <w:rFonts w:cs="Palatino Linotype" w:hAnsi="Palatino Linotype" w:eastAsia="Palatino Linotype" w:ascii="Palatino Linotype"/>
                      <w:color w:val="000000"/>
                      <w:spacing w:val="0"/>
                      <w:w w:val="100"/>
                      <w:sz w:val="32"/>
                      <w:szCs w:val="32"/>
                    </w:rPr>
                  </w:r>
                </w:p>
                <w:p>
                  <w:pPr>
                    <w:rPr>
                      <w:rFonts w:cs="Palatino Linotype" w:hAnsi="Palatino Linotype" w:eastAsia="Palatino Linotype" w:ascii="Palatino Linotype"/>
                      <w:sz w:val="32"/>
                      <w:szCs w:val="32"/>
                    </w:rPr>
                    <w:jc w:val="left"/>
                    <w:spacing w:before="3"/>
                    <w:ind w:left="1093"/>
                  </w:pP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0"/>
                      <w:sz w:val="32"/>
                      <w:szCs w:val="32"/>
                    </w:rPr>
                    <w:t>y</w:t>
                  </w: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-17"/>
                      <w:w w:val="100"/>
                      <w:sz w:val="32"/>
                      <w:szCs w:val="32"/>
                    </w:rPr>
                    <w:t> </w:t>
                  </w: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6"/>
                      <w:sz w:val="32"/>
                      <w:szCs w:val="32"/>
                    </w:rPr>
                    <w:t>baja)</w:t>
                  </w:r>
                  <w:r>
                    <w:rPr>
                      <w:rFonts w:cs="Palatino Linotype" w:hAnsi="Palatino Linotype" w:eastAsia="Palatino Linotype" w:ascii="Palatino Linotype"/>
                      <w:color w:val="000000"/>
                      <w:spacing w:val="0"/>
                      <w:w w:val="100"/>
                      <w:sz w:val="32"/>
                      <w:szCs w:val="32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2"/>
                      <w:szCs w:val="22"/>
                    </w:rPr>
                    <w:jc w:val="left"/>
                    <w:spacing w:before="18" w:lineRule="exact" w:line="220"/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rPr>
                      <w:rFonts w:cs="Palatino Linotype" w:hAnsi="Palatino Linotype" w:eastAsia="Palatino Linotype" w:ascii="Palatino Linotype"/>
                      <w:sz w:val="32"/>
                      <w:szCs w:val="32"/>
                    </w:rPr>
                    <w:jc w:val="center"/>
                    <w:ind w:left="740" w:right="7488"/>
                  </w:pP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5"/>
                      <w:sz w:val="32"/>
                      <w:szCs w:val="32"/>
                    </w:rPr>
                    <w:t>uno.</w:t>
                  </w:r>
                  <w:r>
                    <w:rPr>
                      <w:rFonts w:cs="Palatino Linotype" w:hAnsi="Palatino Linotype" w:eastAsia="Palatino Linotype" w:ascii="Palatino Linotype"/>
                      <w:color w:val="000000"/>
                      <w:spacing w:val="0"/>
                      <w:w w:val="100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620"/>
        <w:ind w:left="1031"/>
      </w:pPr>
      <w:r>
        <w:rPr>
          <w:rFonts w:cs="Times New Roman" w:hAnsi="Times New Roman" w:eastAsia="Times New Roman" w:ascii="Times New Roman"/>
          <w:b/>
          <w:color w:val="EC183E"/>
          <w:spacing w:val="0"/>
          <w:w w:val="100"/>
          <w:sz w:val="60"/>
          <w:szCs w:val="60"/>
        </w:rPr>
        <w:t>Consigna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60"/>
          <w:szCs w:val="60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spacing w:lineRule="exact" w:line="400"/>
        <w:ind w:left="1062"/>
      </w:pP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En</w:t>
      </w:r>
      <w:r>
        <w:rPr>
          <w:rFonts w:cs="Palatino Linotype" w:hAnsi="Palatino Linotype" w:eastAsia="Palatino Linotype" w:ascii="Palatino Linotype"/>
          <w:color w:val="434343"/>
          <w:spacing w:val="-8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base</w:t>
      </w:r>
      <w:r>
        <w:rPr>
          <w:rFonts w:cs="Palatino Linotype" w:hAnsi="Palatino Linotype" w:eastAsia="Palatino Linotype" w:ascii="Palatino Linotype"/>
          <w:color w:val="434343"/>
          <w:spacing w:val="78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a</w:t>
      </w:r>
      <w:r>
        <w:rPr>
          <w:rFonts w:cs="Palatino Linotype" w:hAnsi="Palatino Linotype" w:eastAsia="Palatino Linotype" w:ascii="Palatino Linotype"/>
          <w:color w:val="434343"/>
          <w:spacing w:val="21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lo</w:t>
      </w:r>
      <w:r>
        <w:rPr>
          <w:rFonts w:cs="Palatino Linotype" w:hAnsi="Palatino Linotype" w:eastAsia="Palatino Linotype" w:ascii="Palatino Linotype"/>
          <w:color w:val="434343"/>
          <w:spacing w:val="8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aprendido</w:t>
      </w:r>
      <w:r>
        <w:rPr>
          <w:rFonts w:cs="Palatino Linotype" w:hAnsi="Palatino Linotype" w:eastAsia="Palatino Linotype" w:ascii="Palatino Linotype"/>
          <w:color w:val="434343"/>
          <w:spacing w:val="62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de</w:t>
      </w:r>
      <w:r>
        <w:rPr>
          <w:rFonts w:cs="Palatino Linotype" w:hAnsi="Palatino Linotype" w:eastAsia="Palatino Linotype" w:ascii="Palatino Linotype"/>
          <w:color w:val="434343"/>
          <w:spacing w:val="27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toda</w:t>
      </w:r>
      <w:r>
        <w:rPr>
          <w:rFonts w:cs="Palatino Linotype" w:hAnsi="Palatino Linotype" w:eastAsia="Palatino Linotype" w:ascii="Palatino Linotype"/>
          <w:color w:val="434343"/>
          <w:spacing w:val="47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2"/>
          <w:position w:val="1"/>
          <w:sz w:val="32"/>
          <w:szCs w:val="32"/>
        </w:rPr>
        <w:t>la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spacing w:before="3"/>
        <w:ind w:left="1062" w:right="5752"/>
      </w:pP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estructura</w:t>
      </w:r>
      <w:r>
        <w:rPr>
          <w:rFonts w:cs="Palatino Linotype" w:hAnsi="Palatino Linotype" w:eastAsia="Palatino Linotype" w:ascii="Palatino Linotype"/>
          <w:color w:val="434343"/>
          <w:spacing w:val="-3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de</w:t>
      </w:r>
      <w:r>
        <w:rPr>
          <w:rFonts w:cs="Palatino Linotype" w:hAnsi="Palatino Linotype" w:eastAsia="Palatino Linotype" w:ascii="Palatino Linotype"/>
          <w:color w:val="434343"/>
          <w:spacing w:val="2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sz w:val="32"/>
          <w:szCs w:val="32"/>
        </w:rPr>
        <w:t>computadoras,</w:t>
      </w:r>
      <w:r>
        <w:rPr>
          <w:rFonts w:cs="Palatino Linotype" w:hAnsi="Palatino Linotype" w:eastAsia="Palatino Linotype" w:ascii="Palatino Linotype"/>
          <w:color w:val="434343"/>
          <w:spacing w:val="20"/>
          <w:w w:val="105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sz w:val="32"/>
          <w:szCs w:val="32"/>
        </w:rPr>
        <w:t>vamos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proceder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1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a</w:t>
      </w:r>
      <w:r>
        <w:rPr>
          <w:rFonts w:cs="Palatino Linotype" w:hAnsi="Palatino Linotype" w:eastAsia="Palatino Linotype" w:ascii="Palatino Linotype"/>
          <w:color w:val="434343"/>
          <w:spacing w:val="2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armar</w:t>
      </w:r>
      <w:r>
        <w:rPr>
          <w:rFonts w:cs="Palatino Linotype" w:hAnsi="Palatino Linotype" w:eastAsia="Palatino Linotype" w:ascii="Palatino Linotype"/>
          <w:color w:val="434343"/>
          <w:spacing w:val="54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diferentes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32"/>
          <w:szCs w:val="32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ind w:left="1062" w:right="6205"/>
      </w:pP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en</w:t>
      </w:r>
      <w:r>
        <w:rPr>
          <w:rFonts w:cs="Palatino Linotype" w:hAnsi="Palatino Linotype" w:eastAsia="Palatino Linotype" w:ascii="Palatino Linotype"/>
          <w:color w:val="434343"/>
          <w:spacing w:val="3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base</w:t>
      </w:r>
      <w:r>
        <w:rPr>
          <w:rFonts w:cs="Palatino Linotype" w:hAnsi="Palatino Linotype" w:eastAsia="Palatino Linotype" w:ascii="Palatino Linotype"/>
          <w:color w:val="434343"/>
          <w:spacing w:val="7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a</w:t>
      </w:r>
      <w:r>
        <w:rPr>
          <w:rFonts w:cs="Palatino Linotype" w:hAnsi="Palatino Linotype" w:eastAsia="Palatino Linotype" w:ascii="Palatino Linotype"/>
          <w:color w:val="434343"/>
          <w:spacing w:val="2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necesidades</w:t>
      </w:r>
      <w:r>
        <w:rPr>
          <w:rFonts w:cs="Palatino Linotype" w:hAnsi="Palatino Linotype" w:eastAsia="Palatino Linotype" w:ascii="Palatino Linotype"/>
          <w:color w:val="434343"/>
          <w:spacing w:val="-3"/>
          <w:w w:val="108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de</w:t>
      </w:r>
      <w:r>
        <w:rPr>
          <w:rFonts w:cs="Palatino Linotype" w:hAnsi="Palatino Linotype" w:eastAsia="Palatino Linotype" w:ascii="Palatino Linotype"/>
          <w:color w:val="434343"/>
          <w:spacing w:val="2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uso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6"/>
          <w:sz w:val="32"/>
          <w:szCs w:val="32"/>
        </w:rPr>
        <w:t>determinadas</w:t>
      </w:r>
      <w:r>
        <w:rPr>
          <w:rFonts w:cs="Palatino Linotype" w:hAnsi="Palatino Linotype" w:eastAsia="Palatino Linotype" w:ascii="Palatino Linotype"/>
          <w:color w:val="434343"/>
          <w:spacing w:val="-2"/>
          <w:w w:val="106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y</w:t>
      </w:r>
      <w:r>
        <w:rPr>
          <w:rFonts w:cs="Palatino Linotype" w:hAnsi="Palatino Linotype" w:eastAsia="Palatino Linotype" w:ascii="Palatino Linotype"/>
          <w:color w:val="434343"/>
          <w:spacing w:val="-1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4"/>
          <w:sz w:val="32"/>
          <w:szCs w:val="32"/>
        </w:rPr>
        <w:t>compatibilidades</w:t>
      </w:r>
      <w:r>
        <w:rPr>
          <w:rFonts w:cs="Palatino Linotype" w:hAnsi="Palatino Linotype" w:eastAsia="Palatino Linotype" w:ascii="Palatino Linotype"/>
          <w:color w:val="434343"/>
          <w:spacing w:val="0"/>
          <w:w w:val="104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diferentes</w:t>
      </w:r>
      <w:r>
        <w:rPr>
          <w:rFonts w:cs="Palatino Linotype" w:hAnsi="Palatino Linotype" w:eastAsia="Palatino Linotype" w:ascii="Palatino Linotype"/>
          <w:color w:val="434343"/>
          <w:spacing w:val="-17"/>
          <w:w w:val="108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componentes.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32"/>
          <w:szCs w:val="32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both"/>
        <w:ind w:left="1062" w:right="5849"/>
      </w:pP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Vamos</w:t>
      </w:r>
      <w:r>
        <w:rPr>
          <w:rFonts w:cs="Palatino Linotype" w:hAnsi="Palatino Linotype" w:eastAsia="Palatino Linotype" w:ascii="Palatino Linotype"/>
          <w:color w:val="434343"/>
          <w:spacing w:val="23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a</w:t>
      </w:r>
      <w:r>
        <w:rPr>
          <w:rFonts w:cs="Palatino Linotype" w:hAnsi="Palatino Linotype" w:eastAsia="Palatino Linotype" w:ascii="Palatino Linotype"/>
          <w:color w:val="434343"/>
          <w:spacing w:val="2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armar</w:t>
      </w:r>
      <w:r>
        <w:rPr>
          <w:rFonts w:cs="Palatino Linotype" w:hAnsi="Palatino Linotype" w:eastAsia="Palatino Linotype" w:ascii="Palatino Linotype"/>
          <w:color w:val="434343"/>
          <w:spacing w:val="54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9</w:t>
      </w:r>
      <w:r>
        <w:rPr>
          <w:rFonts w:cs="Palatino Linotype" w:hAnsi="Palatino Linotype" w:eastAsia="Palatino Linotype" w:ascii="Palatino Linotype"/>
          <w:color w:val="434343"/>
          <w:spacing w:val="2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computadoras</w:t>
      </w:r>
      <w:r>
        <w:rPr>
          <w:rFonts w:cs="Palatino Linotype" w:hAnsi="Palatino Linotype" w:eastAsia="Palatino Linotype" w:ascii="Palatino Linotype"/>
          <w:color w:val="434343"/>
          <w:spacing w:val="-23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de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gamas</w:t>
      </w:r>
      <w:r>
        <w:rPr>
          <w:rFonts w:cs="Palatino Linotype" w:hAnsi="Palatino Linotype" w:eastAsia="Palatino Linotype" w:ascii="Palatino Linotype"/>
          <w:color w:val="434343"/>
          <w:spacing w:val="5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diferentes</w:t>
      </w:r>
      <w:r>
        <w:rPr>
          <w:rFonts w:cs="Palatino Linotype" w:hAnsi="Palatino Linotype" w:eastAsia="Palatino Linotype" w:ascii="Palatino Linotype"/>
          <w:color w:val="434343"/>
          <w:spacing w:val="-3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(gama</w:t>
      </w:r>
      <w:r>
        <w:rPr>
          <w:rFonts w:cs="Palatino Linotype" w:hAnsi="Palatino Linotype" w:eastAsia="Palatino Linotype" w:ascii="Palatino Linotype"/>
          <w:color w:val="434343"/>
          <w:spacing w:val="3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alta,</w:t>
      </w:r>
      <w:r>
        <w:rPr>
          <w:rFonts w:cs="Palatino Linotype" w:hAnsi="Palatino Linotype" w:eastAsia="Palatino Linotype" w:ascii="Palatino Linotype"/>
          <w:color w:val="434343"/>
          <w:spacing w:val="33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sz w:val="32"/>
          <w:szCs w:val="32"/>
        </w:rPr>
        <w:t>media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en</w:t>
      </w:r>
      <w:r>
        <w:rPr>
          <w:rFonts w:cs="Palatino Linotype" w:hAnsi="Palatino Linotype" w:eastAsia="Palatino Linotype" w:ascii="Palatino Linotype"/>
          <w:color w:val="434343"/>
          <w:spacing w:val="19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donde</w:t>
      </w:r>
      <w:r>
        <w:rPr>
          <w:rFonts w:cs="Palatino Linotype" w:hAnsi="Palatino Linotype" w:eastAsia="Palatino Linotype" w:ascii="Palatino Linotype"/>
          <w:color w:val="434343"/>
          <w:spacing w:val="39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habrá</w:t>
      </w:r>
      <w:r>
        <w:rPr>
          <w:rFonts w:cs="Palatino Linotype" w:hAnsi="Palatino Linotype" w:eastAsia="Palatino Linotype" w:ascii="Palatino Linotype"/>
          <w:color w:val="434343"/>
          <w:spacing w:val="5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que</w:t>
      </w:r>
      <w:r>
        <w:rPr>
          <w:rFonts w:cs="Palatino Linotype" w:hAnsi="Palatino Linotype" w:eastAsia="Palatino Linotype" w:ascii="Palatino Linotype"/>
          <w:color w:val="434343"/>
          <w:spacing w:val="2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determinar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sz w:val="32"/>
          <w:szCs w:val="32"/>
        </w:rPr>
        <w:t>los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componentes</w:t>
      </w:r>
      <w:r>
        <w:rPr>
          <w:rFonts w:cs="Palatino Linotype" w:hAnsi="Palatino Linotype" w:eastAsia="Palatino Linotype" w:ascii="Palatino Linotype"/>
          <w:color w:val="434343"/>
          <w:spacing w:val="16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compatibles</w:t>
      </w:r>
      <w:r>
        <w:rPr>
          <w:rFonts w:cs="Palatino Linotype" w:hAnsi="Palatino Linotype" w:eastAsia="Palatino Linotype" w:ascii="Palatino Linotype"/>
          <w:color w:val="434343"/>
          <w:spacing w:val="-20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a</w:t>
      </w:r>
      <w:r>
        <w:rPr>
          <w:rFonts w:cs="Palatino Linotype" w:hAnsi="Palatino Linotype" w:eastAsia="Palatino Linotype" w:ascii="Palatino Linotype"/>
          <w:color w:val="434343"/>
          <w:spacing w:val="2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cada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32"/>
          <w:szCs w:val="32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pgSz w:w="14400" w:h="8100" w:orient="landscape"/>
          <w:pgMar w:top="720" w:bottom="0" w:left="60" w:right="2060"/>
        </w:sectPr>
      </w:pP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4400" w:h="8100" w:orient="landscape"/>
          <w:pgMar w:top="720" w:bottom="0" w:left="60" w:right="206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0"/>
          <w:szCs w:val="120"/>
        </w:rPr>
        <w:jc w:val="right"/>
        <w:spacing w:lineRule="exact" w:line="1180"/>
      </w:pPr>
      <w:r>
        <w:pict>
          <v:group style="position:absolute;margin-left:284.232pt;margin-top:-66.4866pt;width:267.402pt;height:187.252pt;mso-position-horizontal-relative:page;mso-position-vertical-relative:paragraph;z-index:-1581" coordorigin="5685,-1330" coordsize="5348,3745">
            <v:shape style="position:absolute;left:5685;top:-1330;width:5348;height:3745" coordorigin="5685,-1330" coordsize="5348,3745" path="m5685,-1330l11033,-1330,11033,2415,5685,2415,5685,-1330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70.319pt;margin-top:-17.1586pt;width:2.31457pt;height:88.6pt;mso-position-horizontal-relative:page;mso-position-vertical-relative:paragraph;z-index:-1580" coordorigin="5406,-343" coordsize="46,1772">
            <v:shape style="position:absolute;left:5430;top:-313;width:0;height:1711" coordorigin="5430,-313" coordsize="0,1711" path="m5430,1398l5430,-313e" filled="f" stroked="t" strokeweight="1.56457pt" strokecolor="#EEEEEE">
              <v:path arrowok="t"/>
            </v:shape>
            <v:shape style="position:absolute;left:5430;top:-320;width:0;height:1726" coordorigin="5430,-320" coordsize="0,1726" path="m5430,1406l5430,-320e" filled="f" stroked="t" strokeweight="2.31457pt" strokecolor="#595959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FFFFFF"/>
          <w:position w:val="2"/>
          <w:sz w:val="120"/>
          <w:szCs w:val="120"/>
        </w:rPr>
      </w:r>
      <w:r>
        <w:rPr>
          <w:rFonts w:cs="Times New Roman" w:hAnsi="Times New Roman" w:eastAsia="Times New Roman" w:ascii="Times New Roman"/>
          <w:b/>
          <w:color w:val="FFFFFF"/>
          <w:position w:val="2"/>
          <w:sz w:val="120"/>
          <w:szCs w:val="120"/>
          <w:highlight w:val="black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-163"/>
          <w:position w:val="2"/>
          <w:sz w:val="120"/>
          <w:szCs w:val="120"/>
          <w:highlight w:val="black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-163"/>
          <w:position w:val="2"/>
          <w:sz w:val="120"/>
          <w:szCs w:val="120"/>
          <w:highlight w:val="black"/>
        </w:rPr>
      </w:r>
      <w:r>
        <w:rPr>
          <w:rFonts w:cs="Times New Roman" w:hAnsi="Times New Roman" w:eastAsia="Times New Roman" w:ascii="Times New Roman"/>
          <w:b/>
          <w:color w:val="FFFFFF"/>
          <w:spacing w:val="0"/>
          <w:w w:val="98"/>
          <w:position w:val="2"/>
          <w:sz w:val="120"/>
          <w:szCs w:val="120"/>
          <w:highlight w:val="black"/>
        </w:rPr>
        <w:t>2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98"/>
          <w:position w:val="2"/>
          <w:sz w:val="120"/>
          <w:szCs w:val="120"/>
          <w:highlight w:val="black"/>
        </w:rPr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position w:val="2"/>
          <w:sz w:val="120"/>
          <w:szCs w:val="120"/>
          <w:highlight w:val="black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-165"/>
          <w:w w:val="100"/>
          <w:position w:val="2"/>
          <w:sz w:val="120"/>
          <w:szCs w:val="120"/>
          <w:highlight w:val="black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-165"/>
          <w:w w:val="100"/>
          <w:position w:val="2"/>
          <w:sz w:val="120"/>
          <w:szCs w:val="120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0"/>
          <w:szCs w:val="120"/>
        </w:rPr>
      </w:r>
    </w:p>
    <w:p>
      <w:pPr>
        <w:rPr>
          <w:rFonts w:cs="Times New Roman" w:hAnsi="Times New Roman" w:eastAsia="Times New Roman" w:ascii="Times New Roman"/>
          <w:sz w:val="74"/>
          <w:szCs w:val="74"/>
        </w:rPr>
        <w:jc w:val="left"/>
        <w:spacing w:before="93"/>
        <w:sectPr>
          <w:type w:val="continuous"/>
          <w:pgSz w:w="14400" w:h="8100" w:orient="landscape"/>
          <w:pgMar w:top="720" w:bottom="280" w:left="60" w:right="2060"/>
          <w:cols w:num="2" w:equalWidth="off">
            <w:col w:w="5120" w:space="639"/>
            <w:col w:w="652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74"/>
          <w:szCs w:val="74"/>
        </w:rPr>
        <w:t>Detalles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74"/>
          <w:szCs w:val="7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0pt;margin-top:382.368pt;width:720pt;height:22.6321pt;mso-position-horizontal-relative:page;mso-position-vertical-relative:page;z-index:-1582" coordorigin="0,7647" coordsize="14400,45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765;width:1204;height:287" coordorigin="12715,7765" coordsize="1204,287" path="m12715,7765l13919,7765,13919,8052,12715,8052,12715,7765xe" filled="t" fillcolor="#000000" stroked="f">
              <v:path arrowok="t"/>
              <v:fill/>
            </v:shape>
            <v:shape type="#_x0000_t75" style="position:absolute;left:12715;top:7765;width:1204;height:287">
              <v:imagedata o:title="" r:id="rId12"/>
            </v:shape>
            <w10:wrap type="none"/>
          </v:group>
        </w:pict>
      </w:r>
      <w:r>
        <w:pict>
          <v:group style="position:absolute;margin-left:0pt;margin-top:-5.68434e-14pt;width:720pt;height:382.37pt;mso-position-horizontal-relative:page;mso-position-vertical-relative:page;z-index:-1583" coordorigin="0,0" coordsize="14400,7647">
            <v:shape style="position:absolute;left:0;top:0;width:14400;height:7647" coordorigin="0,0" coordsize="14400,7647" path="m14400,0l0,0,0,7647,14400,7647,14400,0xe" filled="t" fillcolor="#33373C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type w:val="continuous"/>
          <w:pgSz w:w="14400" w:h="8100" w:orient="landscape"/>
          <w:pgMar w:top="720" w:bottom="280" w:left="60" w:right="2060"/>
        </w:sectPr>
      </w:pP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620"/>
        <w:ind w:left="1031"/>
      </w:pPr>
      <w:r>
        <w:rPr>
          <w:rFonts w:cs="Times New Roman" w:hAnsi="Times New Roman" w:eastAsia="Times New Roman" w:ascii="Times New Roman"/>
          <w:b/>
          <w:color w:val="EC183E"/>
          <w:spacing w:val="0"/>
          <w:w w:val="100"/>
          <w:sz w:val="60"/>
          <w:szCs w:val="60"/>
        </w:rPr>
        <w:t>Detalles</w:t>
      </w:r>
      <w:r>
        <w:rPr>
          <w:rFonts w:cs="Times New Roman" w:hAnsi="Times New Roman" w:eastAsia="Times New Roman" w:ascii="Times New Roman"/>
          <w:b/>
          <w:color w:val="EC183E"/>
          <w:spacing w:val="-59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b/>
          <w:color w:val="EC183E"/>
          <w:spacing w:val="0"/>
          <w:w w:val="100"/>
          <w:sz w:val="60"/>
          <w:szCs w:val="60"/>
        </w:rPr>
        <w:t>de</w:t>
      </w:r>
      <w:r>
        <w:rPr>
          <w:rFonts w:cs="Times New Roman" w:hAnsi="Times New Roman" w:eastAsia="Times New Roman" w:ascii="Times New Roman"/>
          <w:b/>
          <w:color w:val="EC183E"/>
          <w:spacing w:val="-6"/>
          <w:w w:val="100"/>
          <w:sz w:val="60"/>
          <w:szCs w:val="60"/>
        </w:rPr>
        <w:t> </w:t>
      </w:r>
      <w:r>
        <w:rPr>
          <w:rFonts w:cs="Times New Roman" w:hAnsi="Times New Roman" w:eastAsia="Times New Roman" w:ascii="Times New Roman"/>
          <w:b/>
          <w:color w:val="EC183E"/>
          <w:spacing w:val="0"/>
          <w:w w:val="100"/>
          <w:sz w:val="60"/>
          <w:szCs w:val="60"/>
        </w:rPr>
        <w:t>armado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60"/>
          <w:szCs w:val="6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  <w:sectPr>
          <w:pgSz w:w="14400" w:h="8100" w:orient="landscape"/>
          <w:pgMar w:top="720" w:bottom="0" w:left="60" w:right="900"/>
        </w:sectPr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spacing w:lineRule="exact" w:line="400"/>
        <w:ind w:left="1062" w:right="-68"/>
      </w:pP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Para</w:t>
      </w:r>
      <w:r>
        <w:rPr>
          <w:rFonts w:cs="Palatino Linotype" w:hAnsi="Palatino Linotype" w:eastAsia="Palatino Linotype" w:ascii="Palatino Linotype"/>
          <w:color w:val="434343"/>
          <w:spacing w:val="41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el</w:t>
      </w:r>
      <w:r>
        <w:rPr>
          <w:rFonts w:cs="Palatino Linotype" w:hAnsi="Palatino Linotype" w:eastAsia="Palatino Linotype" w:ascii="Palatino Linotype"/>
          <w:color w:val="434343"/>
          <w:spacing w:val="15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armado</w:t>
      </w:r>
      <w:r>
        <w:rPr>
          <w:rFonts w:cs="Palatino Linotype" w:hAnsi="Palatino Linotype" w:eastAsia="Palatino Linotype" w:ascii="Palatino Linotype"/>
          <w:color w:val="434343"/>
          <w:spacing w:val="69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vamos</w:t>
      </w:r>
      <w:r>
        <w:rPr>
          <w:rFonts w:cs="Palatino Linotype" w:hAnsi="Palatino Linotype" w:eastAsia="Palatino Linotype" w:ascii="Palatino Linotype"/>
          <w:color w:val="434343"/>
          <w:spacing w:val="40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a</w:t>
      </w:r>
      <w:r>
        <w:rPr>
          <w:rFonts w:cs="Palatino Linotype" w:hAnsi="Palatino Linotype" w:eastAsia="Palatino Linotype" w:ascii="Palatino Linotype"/>
          <w:color w:val="434343"/>
          <w:spacing w:val="21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tener</w:t>
      </w:r>
      <w:r>
        <w:rPr>
          <w:rFonts w:cs="Palatino Linotype" w:hAnsi="Palatino Linotype" w:eastAsia="Palatino Linotype" w:ascii="Palatino Linotype"/>
          <w:color w:val="434343"/>
          <w:spacing w:val="75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un</w:t>
      </w:r>
      <w:r>
        <w:rPr>
          <w:rFonts w:cs="Palatino Linotype" w:hAnsi="Palatino Linotype" w:eastAsia="Palatino Linotype" w:ascii="Palatino Linotype"/>
          <w:color w:val="434343"/>
          <w:spacing w:val="14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position w:val="1"/>
          <w:sz w:val="32"/>
          <w:szCs w:val="32"/>
        </w:rPr>
        <w:t>cuadro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spacing w:before="3"/>
        <w:ind w:left="1062" w:right="384"/>
      </w:pP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de</w:t>
      </w:r>
      <w:r>
        <w:rPr>
          <w:rFonts w:cs="Palatino Linotype" w:hAnsi="Palatino Linotype" w:eastAsia="Palatino Linotype" w:ascii="Palatino Linotype"/>
          <w:color w:val="434343"/>
          <w:spacing w:val="2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especiﬁcaciones</w:t>
      </w:r>
      <w:r>
        <w:rPr>
          <w:rFonts w:cs="Palatino Linotype" w:hAnsi="Palatino Linotype" w:eastAsia="Palatino Linotype" w:ascii="Palatino Linotype"/>
          <w:color w:val="434343"/>
          <w:spacing w:val="-3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donde</w:t>
      </w:r>
      <w:r>
        <w:rPr>
          <w:rFonts w:cs="Palatino Linotype" w:hAnsi="Palatino Linotype" w:eastAsia="Palatino Linotype" w:ascii="Palatino Linotype"/>
          <w:color w:val="434343"/>
          <w:spacing w:val="5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tendremos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separado.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ind w:left="1229"/>
      </w:pPr>
      <w:r>
        <w:rPr>
          <w:rFonts w:cs="Arial" w:hAnsi="Arial" w:eastAsia="Arial" w:ascii="Arial"/>
          <w:color w:val="434343"/>
          <w:spacing w:val="0"/>
          <w:w w:val="100"/>
          <w:sz w:val="32"/>
          <w:szCs w:val="32"/>
        </w:rPr>
        <w:t>●</w:t>
      </w:r>
      <w:r>
        <w:rPr>
          <w:rFonts w:cs="Arial" w:hAnsi="Arial" w:eastAsia="Arial" w:ascii="Arial"/>
          <w:color w:val="434343"/>
          <w:spacing w:val="0"/>
          <w:w w:val="100"/>
          <w:sz w:val="32"/>
          <w:szCs w:val="32"/>
        </w:rPr>
        <w:t>   </w:t>
      </w:r>
      <w:r>
        <w:rPr>
          <w:rFonts w:cs="Arial" w:hAnsi="Arial" w:eastAsia="Arial" w:ascii="Arial"/>
          <w:color w:val="434343"/>
          <w:spacing w:val="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Procesador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32"/>
          <w:szCs w:val="32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ind w:left="1229"/>
      </w:pPr>
      <w:r>
        <w:rPr>
          <w:rFonts w:cs="Arial" w:hAnsi="Arial" w:eastAsia="Arial" w:ascii="Arial"/>
          <w:color w:val="434343"/>
          <w:spacing w:val="0"/>
          <w:w w:val="100"/>
          <w:sz w:val="32"/>
          <w:szCs w:val="32"/>
        </w:rPr>
        <w:t>●</w:t>
      </w:r>
      <w:r>
        <w:rPr>
          <w:rFonts w:cs="Arial" w:hAnsi="Arial" w:eastAsia="Arial" w:ascii="Arial"/>
          <w:color w:val="434343"/>
          <w:spacing w:val="0"/>
          <w:w w:val="100"/>
          <w:sz w:val="32"/>
          <w:szCs w:val="32"/>
        </w:rPr>
        <w:t>   </w:t>
      </w:r>
      <w:r>
        <w:rPr>
          <w:rFonts w:cs="Arial" w:hAnsi="Arial" w:eastAsia="Arial" w:ascii="Arial"/>
          <w:color w:val="434343"/>
          <w:spacing w:val="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Placa</w:t>
      </w:r>
      <w:r>
        <w:rPr>
          <w:rFonts w:cs="Palatino Linotype" w:hAnsi="Palatino Linotype" w:eastAsia="Palatino Linotype" w:ascii="Palatino Linotype"/>
          <w:color w:val="434343"/>
          <w:spacing w:val="33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6"/>
          <w:sz w:val="32"/>
          <w:szCs w:val="32"/>
        </w:rPr>
        <w:t>madre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32"/>
          <w:szCs w:val="32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ind w:left="1229"/>
      </w:pPr>
      <w:r>
        <w:rPr>
          <w:rFonts w:cs="Arial" w:hAnsi="Arial" w:eastAsia="Arial" w:ascii="Arial"/>
          <w:color w:val="434343"/>
          <w:spacing w:val="0"/>
          <w:w w:val="100"/>
          <w:sz w:val="32"/>
          <w:szCs w:val="32"/>
        </w:rPr>
        <w:t>●</w:t>
      </w:r>
      <w:r>
        <w:rPr>
          <w:rFonts w:cs="Arial" w:hAnsi="Arial" w:eastAsia="Arial" w:ascii="Arial"/>
          <w:color w:val="434343"/>
          <w:spacing w:val="0"/>
          <w:w w:val="100"/>
          <w:sz w:val="32"/>
          <w:szCs w:val="32"/>
        </w:rPr>
        <w:t>   </w:t>
      </w:r>
      <w:r>
        <w:rPr>
          <w:rFonts w:cs="Arial" w:hAnsi="Arial" w:eastAsia="Arial" w:ascii="Arial"/>
          <w:color w:val="434343"/>
          <w:spacing w:val="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Memoria</w:t>
      </w:r>
      <w:r>
        <w:rPr>
          <w:rFonts w:cs="Palatino Linotype" w:hAnsi="Palatino Linotype" w:eastAsia="Palatino Linotype" w:ascii="Palatino Linotype"/>
          <w:color w:val="434343"/>
          <w:spacing w:val="5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2"/>
          <w:sz w:val="32"/>
          <w:szCs w:val="32"/>
        </w:rPr>
        <w:t>primaria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32"/>
          <w:szCs w:val="32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ind w:left="1229"/>
      </w:pPr>
      <w:r>
        <w:rPr>
          <w:rFonts w:cs="Arial" w:hAnsi="Arial" w:eastAsia="Arial" w:ascii="Arial"/>
          <w:color w:val="434343"/>
          <w:spacing w:val="0"/>
          <w:w w:val="100"/>
          <w:sz w:val="32"/>
          <w:szCs w:val="32"/>
        </w:rPr>
        <w:t>●</w:t>
      </w:r>
      <w:r>
        <w:rPr>
          <w:rFonts w:cs="Arial" w:hAnsi="Arial" w:eastAsia="Arial" w:ascii="Arial"/>
          <w:color w:val="434343"/>
          <w:spacing w:val="0"/>
          <w:w w:val="100"/>
          <w:sz w:val="32"/>
          <w:szCs w:val="32"/>
        </w:rPr>
        <w:t>   </w:t>
      </w:r>
      <w:r>
        <w:rPr>
          <w:rFonts w:cs="Arial" w:hAnsi="Arial" w:eastAsia="Arial" w:ascii="Arial"/>
          <w:color w:val="434343"/>
          <w:spacing w:val="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Memoria</w:t>
      </w:r>
      <w:r>
        <w:rPr>
          <w:rFonts w:cs="Palatino Linotype" w:hAnsi="Palatino Linotype" w:eastAsia="Palatino Linotype" w:ascii="Palatino Linotype"/>
          <w:color w:val="434343"/>
          <w:spacing w:val="5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6"/>
          <w:sz w:val="32"/>
          <w:szCs w:val="32"/>
        </w:rPr>
        <w:t>secundaria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32"/>
          <w:szCs w:val="32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spacing w:lineRule="exact" w:line="400"/>
        <w:ind w:left="1229"/>
      </w:pPr>
      <w:r>
        <w:rPr>
          <w:rFonts w:cs="Arial" w:hAnsi="Arial" w:eastAsia="Arial" w:ascii="Arial"/>
          <w:color w:val="434343"/>
          <w:spacing w:val="0"/>
          <w:w w:val="100"/>
          <w:position w:val="-1"/>
          <w:sz w:val="32"/>
          <w:szCs w:val="32"/>
        </w:rPr>
        <w:t>●</w:t>
      </w:r>
      <w:r>
        <w:rPr>
          <w:rFonts w:cs="Arial" w:hAnsi="Arial" w:eastAsia="Arial" w:ascii="Arial"/>
          <w:color w:val="434343"/>
          <w:spacing w:val="0"/>
          <w:w w:val="100"/>
          <w:position w:val="-1"/>
          <w:sz w:val="32"/>
          <w:szCs w:val="32"/>
        </w:rPr>
        <w:t>   </w:t>
      </w:r>
      <w:r>
        <w:rPr>
          <w:rFonts w:cs="Arial" w:hAnsi="Arial" w:eastAsia="Arial" w:ascii="Arial"/>
          <w:color w:val="434343"/>
          <w:spacing w:val="5"/>
          <w:w w:val="100"/>
          <w:position w:val="-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-1"/>
          <w:sz w:val="32"/>
          <w:szCs w:val="32"/>
        </w:rPr>
        <w:t>GPU</w:t>
      </w:r>
      <w:r>
        <w:rPr>
          <w:rFonts w:cs="Palatino Linotype" w:hAnsi="Palatino Linotype" w:eastAsia="Palatino Linotype" w:ascii="Palatino Linotype"/>
          <w:color w:val="434343"/>
          <w:spacing w:val="-31"/>
          <w:w w:val="100"/>
          <w:position w:val="-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-1"/>
          <w:sz w:val="32"/>
          <w:szCs w:val="32"/>
        </w:rPr>
        <w:t>(si</w:t>
      </w:r>
      <w:r>
        <w:rPr>
          <w:rFonts w:cs="Palatino Linotype" w:hAnsi="Palatino Linotype" w:eastAsia="Palatino Linotype" w:ascii="Palatino Linotype"/>
          <w:color w:val="434343"/>
          <w:spacing w:val="-7"/>
          <w:w w:val="100"/>
          <w:position w:val="-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-1"/>
          <w:sz w:val="32"/>
          <w:szCs w:val="32"/>
        </w:rPr>
        <w:t>es</w:t>
      </w:r>
      <w:r>
        <w:rPr>
          <w:rFonts w:cs="Palatino Linotype" w:hAnsi="Palatino Linotype" w:eastAsia="Palatino Linotype" w:ascii="Palatino Linotype"/>
          <w:color w:val="434343"/>
          <w:spacing w:val="43"/>
          <w:w w:val="100"/>
          <w:position w:val="-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-1"/>
          <w:sz w:val="32"/>
          <w:szCs w:val="32"/>
        </w:rPr>
        <w:t>que</w:t>
      </w:r>
      <w:r>
        <w:rPr>
          <w:rFonts w:cs="Palatino Linotype" w:hAnsi="Palatino Linotype" w:eastAsia="Palatino Linotype" w:ascii="Palatino Linotype"/>
          <w:color w:val="434343"/>
          <w:spacing w:val="45"/>
          <w:w w:val="100"/>
          <w:position w:val="-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-1"/>
          <w:sz w:val="32"/>
          <w:szCs w:val="32"/>
        </w:rPr>
        <w:t>fuera</w:t>
      </w:r>
      <w:r>
        <w:rPr>
          <w:rFonts w:cs="Palatino Linotype" w:hAnsi="Palatino Linotype" w:eastAsia="Palatino Linotype" w:ascii="Palatino Linotype"/>
          <w:color w:val="434343"/>
          <w:spacing w:val="55"/>
          <w:w w:val="100"/>
          <w:position w:val="-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position w:val="-1"/>
          <w:sz w:val="32"/>
          <w:szCs w:val="32"/>
        </w:rPr>
        <w:t>necesario)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both"/>
        <w:spacing w:lineRule="exact" w:line="400"/>
        <w:ind w:right="3018"/>
      </w:pPr>
      <w:r>
        <w:br w:type="column"/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position w:val="1"/>
          <w:sz w:val="32"/>
          <w:szCs w:val="32"/>
        </w:rPr>
        <w:t>Deberemos</w:t>
      </w:r>
      <w:r>
        <w:rPr>
          <w:rFonts w:cs="Palatino Linotype" w:hAnsi="Palatino Linotype" w:eastAsia="Palatino Linotype" w:ascii="Palatino Linotype"/>
          <w:color w:val="434343"/>
          <w:spacing w:val="13"/>
          <w:w w:val="107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position w:val="1"/>
          <w:sz w:val="32"/>
          <w:szCs w:val="32"/>
        </w:rPr>
        <w:t>armar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both"/>
        <w:spacing w:before="10" w:lineRule="auto" w:line="245"/>
        <w:ind w:right="45"/>
      </w:pPr>
      <w:r>
        <w:rPr>
          <w:rFonts w:cs="Palatino Linotype" w:hAnsi="Palatino Linotype" w:eastAsia="Palatino Linotype" w:ascii="Palatino Linotype"/>
          <w:color w:val="434343"/>
          <w:spacing w:val="0"/>
          <w:w w:val="106"/>
          <w:sz w:val="32"/>
          <w:szCs w:val="32"/>
        </w:rPr>
        <w:t>computadoras</w:t>
      </w:r>
      <w:r>
        <w:rPr>
          <w:rFonts w:cs="Palatino Linotype" w:hAnsi="Palatino Linotype" w:eastAsia="Palatino Linotype" w:ascii="Palatino Linotype"/>
          <w:color w:val="434343"/>
          <w:spacing w:val="-2"/>
          <w:w w:val="106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por</w:t>
      </w:r>
      <w:r>
        <w:rPr>
          <w:rFonts w:cs="Palatino Linotype" w:hAnsi="Palatino Linotype" w:eastAsia="Palatino Linotype" w:ascii="Palatino Linotype"/>
          <w:color w:val="434343"/>
          <w:spacing w:val="2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gama,</w:t>
      </w:r>
      <w:r>
        <w:rPr>
          <w:rFonts w:cs="Palatino Linotype" w:hAnsi="Palatino Linotype" w:eastAsia="Palatino Linotype" w:ascii="Palatino Linotype"/>
          <w:color w:val="434343"/>
          <w:spacing w:val="46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donde</w:t>
      </w:r>
      <w:r>
        <w:rPr>
          <w:rFonts w:cs="Palatino Linotype" w:hAnsi="Palatino Linotype" w:eastAsia="Palatino Linotype" w:ascii="Palatino Linotype"/>
          <w:color w:val="434343"/>
          <w:spacing w:val="5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cada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una</w:t>
      </w:r>
      <w:r>
        <w:rPr>
          <w:rFonts w:cs="Palatino Linotype" w:hAnsi="Palatino Linotype" w:eastAsia="Palatino Linotype" w:ascii="Palatino Linotype"/>
          <w:color w:val="434343"/>
          <w:spacing w:val="3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de</w:t>
      </w:r>
      <w:r>
        <w:rPr>
          <w:rFonts w:cs="Palatino Linotype" w:hAnsi="Palatino Linotype" w:eastAsia="Palatino Linotype" w:ascii="Palatino Linotype"/>
          <w:color w:val="434343"/>
          <w:spacing w:val="2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estas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  </w:t>
      </w:r>
      <w:r>
        <w:rPr>
          <w:rFonts w:cs="Palatino Linotype" w:hAnsi="Palatino Linotype" w:eastAsia="Palatino Linotype" w:ascii="Palatino Linotype"/>
          <w:color w:val="434343"/>
          <w:spacing w:val="9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serán</w:t>
      </w:r>
      <w:r>
        <w:rPr>
          <w:rFonts w:cs="Palatino Linotype" w:hAnsi="Palatino Linotype" w:eastAsia="Palatino Linotype" w:ascii="Palatino Linotype"/>
          <w:color w:val="434343"/>
          <w:spacing w:val="7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o</w:t>
      </w:r>
      <w:r>
        <w:rPr>
          <w:rFonts w:cs="Palatino Linotype" w:hAnsi="Palatino Linotype" w:eastAsia="Palatino Linotype" w:ascii="Palatino Linotype"/>
          <w:color w:val="434343"/>
          <w:spacing w:val="2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compatibles</w:t>
      </w:r>
      <w:r>
        <w:rPr>
          <w:rFonts w:cs="Palatino Linotype" w:hAnsi="Palatino Linotype" w:eastAsia="Palatino Linotype" w:ascii="Palatino Linotype"/>
          <w:color w:val="434343"/>
          <w:spacing w:val="-20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con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b/>
          <w:color w:val="434343"/>
          <w:spacing w:val="0"/>
          <w:w w:val="100"/>
          <w:sz w:val="32"/>
          <w:szCs w:val="32"/>
        </w:rPr>
        <w:t>Intel</w:t>
      </w:r>
      <w:r>
        <w:rPr>
          <w:rFonts w:cs="Palatino Linotype" w:hAnsi="Palatino Linotype" w:eastAsia="Palatino Linotype" w:ascii="Palatino Linotype"/>
          <w:b/>
          <w:color w:val="434343"/>
          <w:spacing w:val="5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o</w:t>
      </w:r>
      <w:r>
        <w:rPr>
          <w:rFonts w:cs="Palatino Linotype" w:hAnsi="Palatino Linotype" w:eastAsia="Palatino Linotype" w:ascii="Palatino Linotype"/>
          <w:color w:val="434343"/>
          <w:spacing w:val="2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b/>
          <w:color w:val="434343"/>
          <w:spacing w:val="0"/>
          <w:w w:val="100"/>
          <w:sz w:val="32"/>
          <w:szCs w:val="32"/>
        </w:rPr>
        <w:t>AMD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.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32"/>
          <w:szCs w:val="32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spacing w:before="2" w:lineRule="auto" w:line="245"/>
        <w:ind w:right="1195"/>
        <w:sectPr>
          <w:type w:val="continuous"/>
          <w:pgSz w:w="14400" w:h="8100" w:orient="landscape"/>
          <w:pgMar w:top="720" w:bottom="280" w:left="60" w:right="900"/>
          <w:cols w:num="2" w:equalWidth="off">
            <w:col w:w="7144" w:space="498"/>
            <w:col w:w="5798"/>
          </w:cols>
        </w:sectPr>
      </w:pPr>
      <w:r>
        <w:pict>
          <v:shape type="#_x0000_t202" style="position:absolute;margin-left:385.096pt;margin-top:46.0477pt;width:285.413pt;height:128.433pt;mso-position-horizontal-relative:page;mso-position-vertical-relative:paragraph;z-index:-1579" filled="f" stroked="f">
            <v:textbox inset="0,0,0,0">
              <w:txbxContent>
                <w:p>
                  <w:pPr>
                    <w:rPr>
                      <w:rFonts w:cs="Palatino Linotype" w:hAnsi="Palatino Linotype" w:eastAsia="Palatino Linotype" w:ascii="Palatino Linotype"/>
                      <w:sz w:val="32"/>
                      <w:szCs w:val="32"/>
                    </w:rPr>
                    <w:jc w:val="left"/>
                    <w:spacing w:lineRule="exact" w:line="380"/>
                  </w:pPr>
                  <w:r>
                    <w:rPr>
                      <w:rFonts w:cs="Palatino Linotype" w:hAnsi="Palatino Linotype" w:eastAsia="Palatino Linotype" w:ascii="Palatino Linotype"/>
                      <w:b/>
                      <w:color w:val="434343"/>
                      <w:spacing w:val="0"/>
                      <w:w w:val="113"/>
                      <w:position w:val="1"/>
                      <w:sz w:val="32"/>
                      <w:szCs w:val="32"/>
                    </w:rPr>
                    <w:t>estudiante.</w:t>
                  </w:r>
                  <w:r>
                    <w:rPr>
                      <w:rFonts w:cs="Palatino Linotype" w:hAnsi="Palatino Linotype" w:eastAsia="Palatino Linotype" w:ascii="Palatino Linotype"/>
                      <w:color w:val="000000"/>
                      <w:spacing w:val="0"/>
                      <w:w w:val="100"/>
                      <w:position w:val="0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Palatino Linotype" w:hAnsi="Palatino Linotype" w:eastAsia="Palatino Linotype" w:ascii="Palatino Linotype"/>
          <w:b/>
          <w:color w:val="434343"/>
          <w:spacing w:val="0"/>
          <w:w w:val="100"/>
          <w:sz w:val="32"/>
          <w:szCs w:val="32"/>
        </w:rPr>
        <w:t>El</w:t>
      </w:r>
      <w:r>
        <w:rPr>
          <w:rFonts w:cs="Palatino Linotype" w:hAnsi="Palatino Linotype" w:eastAsia="Palatino Linotype" w:ascii="Palatino Linotype"/>
          <w:b/>
          <w:color w:val="434343"/>
          <w:spacing w:val="-2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b/>
          <w:color w:val="434343"/>
          <w:spacing w:val="0"/>
          <w:w w:val="113"/>
          <w:sz w:val="32"/>
          <w:szCs w:val="32"/>
        </w:rPr>
        <w:t>tercer</w:t>
      </w:r>
      <w:r>
        <w:rPr>
          <w:rFonts w:cs="Palatino Linotype" w:hAnsi="Palatino Linotype" w:eastAsia="Palatino Linotype" w:ascii="Palatino Linotype"/>
          <w:b/>
          <w:color w:val="434343"/>
          <w:spacing w:val="33"/>
          <w:w w:val="113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b/>
          <w:color w:val="434343"/>
          <w:spacing w:val="0"/>
          <w:w w:val="113"/>
          <w:sz w:val="32"/>
          <w:szCs w:val="32"/>
        </w:rPr>
        <w:t>ordenador</w:t>
      </w:r>
      <w:r>
        <w:rPr>
          <w:rFonts w:cs="Palatino Linotype" w:hAnsi="Palatino Linotype" w:eastAsia="Palatino Linotype" w:ascii="Palatino Linotype"/>
          <w:b/>
          <w:color w:val="434343"/>
          <w:spacing w:val="-38"/>
          <w:w w:val="113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b/>
          <w:color w:val="434343"/>
          <w:spacing w:val="0"/>
          <w:w w:val="100"/>
          <w:sz w:val="32"/>
          <w:szCs w:val="32"/>
        </w:rPr>
        <w:t>debe</w:t>
      </w:r>
      <w:r>
        <w:rPr>
          <w:rFonts w:cs="Palatino Linotype" w:hAnsi="Palatino Linotype" w:eastAsia="Palatino Linotype" w:ascii="Palatino Linotype"/>
          <w:b/>
          <w:color w:val="434343"/>
          <w:spacing w:val="74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b/>
          <w:color w:val="434343"/>
          <w:spacing w:val="0"/>
          <w:w w:val="115"/>
          <w:sz w:val="32"/>
          <w:szCs w:val="32"/>
        </w:rPr>
        <w:t>ser</w:t>
      </w:r>
      <w:r>
        <w:rPr>
          <w:rFonts w:cs="Palatino Linotype" w:hAnsi="Palatino Linotype" w:eastAsia="Palatino Linotype" w:ascii="Palatino Linotype"/>
          <w:b/>
          <w:color w:val="434343"/>
          <w:spacing w:val="0"/>
          <w:w w:val="115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b/>
          <w:color w:val="434343"/>
          <w:spacing w:val="0"/>
          <w:w w:val="113"/>
          <w:sz w:val="32"/>
          <w:szCs w:val="32"/>
        </w:rPr>
        <w:t>armado</w:t>
      </w:r>
      <w:r>
        <w:rPr>
          <w:rFonts w:cs="Palatino Linotype" w:hAnsi="Palatino Linotype" w:eastAsia="Palatino Linotype" w:ascii="Palatino Linotype"/>
          <w:b/>
          <w:color w:val="434343"/>
          <w:spacing w:val="-7"/>
          <w:w w:val="113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b/>
          <w:color w:val="434343"/>
          <w:spacing w:val="0"/>
          <w:w w:val="100"/>
          <w:sz w:val="32"/>
          <w:szCs w:val="32"/>
        </w:rPr>
        <w:t>a</w:t>
      </w:r>
      <w:r>
        <w:rPr>
          <w:rFonts w:cs="Palatino Linotype" w:hAnsi="Palatino Linotype" w:eastAsia="Palatino Linotype" w:ascii="Palatino Linotype"/>
          <w:b/>
          <w:color w:val="434343"/>
          <w:spacing w:val="3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b/>
          <w:color w:val="434343"/>
          <w:spacing w:val="0"/>
          <w:w w:val="100"/>
          <w:sz w:val="32"/>
          <w:szCs w:val="32"/>
        </w:rPr>
        <w:t>libre</w:t>
      </w:r>
      <w:r>
        <w:rPr>
          <w:rFonts w:cs="Palatino Linotype" w:hAnsi="Palatino Linotype" w:eastAsia="Palatino Linotype" w:ascii="Palatino Linotype"/>
          <w:b/>
          <w:color w:val="434343"/>
          <w:spacing w:val="3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b/>
          <w:color w:val="434343"/>
          <w:spacing w:val="0"/>
          <w:w w:val="108"/>
          <w:sz w:val="32"/>
          <w:szCs w:val="32"/>
        </w:rPr>
        <w:t>criterio</w:t>
      </w:r>
      <w:r>
        <w:rPr>
          <w:rFonts w:cs="Palatino Linotype" w:hAnsi="Palatino Linotype" w:eastAsia="Palatino Linotype" w:ascii="Palatino Linotype"/>
          <w:b/>
          <w:color w:val="434343"/>
          <w:spacing w:val="39"/>
          <w:w w:val="108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b/>
          <w:color w:val="434343"/>
          <w:spacing w:val="0"/>
          <w:w w:val="108"/>
          <w:sz w:val="32"/>
          <w:szCs w:val="32"/>
        </w:rPr>
        <w:t>del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0pt;margin-top:48.3494pt;width:720pt;height:356.651pt;mso-position-horizontal-relative:page;mso-position-vertical-relative:page;z-index:-1578" coordorigin="0,967" coordsize="14400,713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765;width:1204;height:287" coordorigin="12715,7765" coordsize="1204,287" path="m12715,7765l13919,7765,13919,8052,12715,8052,12715,7765xe" filled="t" fillcolor="#000000" stroked="f">
              <v:path arrowok="t"/>
              <v:fill/>
            </v:shape>
            <v:shape type="#_x0000_t75" style="position:absolute;left:12715;top:7765;width:1204;height:287">
              <v:imagedata o:title="" r:id="rId13"/>
            </v:shape>
            <v:shape style="position:absolute;left:971;top:967;width:12093;height:1345" coordorigin="971,967" coordsize="12093,1345" path="m971,967l13064,967,13064,2312,971,2312,971,967xe" filled="t" fillcolor="#000000" stroked="f">
              <v:path arrowok="t"/>
              <v:fill/>
            </v:shape>
            <v:shape style="position:absolute;left:987;top:2312;width:6391;height:5126" coordorigin="987,2312" coordsize="6391,5126" path="m987,2312l7378,2312,7378,7439,987,7439,987,2312xe" filled="t" fillcolor="#000000" stroked="f">
              <v:path arrowok="t"/>
              <v:fill/>
            </v:shape>
            <v:shape style="position:absolute;left:7567;top:2248;width:5968;height:3752" coordorigin="7567,2248" coordsize="5968,3752" path="m7567,2248l13535,2248,13535,6000,7567,6000,7567,2248xe" filled="t" fillcolor="#000000" stroked="f">
              <v:path arrowok="t"/>
              <v:fill/>
            </v:shape>
            <v:shape style="position:absolute;left:8844;top:5035;width:4567;height:2569" coordorigin="8844,5035" coordsize="4567,2569" path="m8844,5035l13410,5035,13410,7603,8844,7603,8844,5035xe" filled="t" fillcolor="#000000" stroked="f">
              <v:path arrowok="t"/>
              <v:fill/>
            </v:shape>
            <v:shape type="#_x0000_t75" style="position:absolute;left:8844;top:5035;width:4567;height:2569">
              <v:imagedata o:title="" r:id="rId14"/>
            </v:shape>
            <v:shape style="position:absolute;left:7019;top:5418;width:3408;height:1917" coordorigin="7019,5418" coordsize="3408,1917" path="m7019,5418l10427,5418,10427,7335,7019,7335,7019,5418xe" filled="t" fillcolor="#000000" stroked="f">
              <v:path arrowok="t"/>
              <v:fill/>
            </v:shape>
            <v:shape type="#_x0000_t75" style="position:absolute;left:7019;top:5418;width:3408;height:1917">
              <v:imagedata o:title="" r:id="rId15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type w:val="continuous"/>
          <w:pgSz w:w="14400" w:h="8100" w:orient="landscape"/>
          <w:pgMar w:top="720" w:bottom="280" w:left="60" w:right="900"/>
        </w:sectPr>
      </w:pP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60"/>
          <w:szCs w:val="60"/>
        </w:rPr>
        <w:jc w:val="left"/>
        <w:spacing w:lineRule="exact" w:line="620"/>
        <w:ind w:left="1028"/>
      </w:pPr>
      <w:r>
        <w:rPr>
          <w:rFonts w:cs="Times New Roman" w:hAnsi="Times New Roman" w:eastAsia="Times New Roman" w:ascii="Times New Roman"/>
          <w:b/>
          <w:color w:val="EC183E"/>
          <w:spacing w:val="0"/>
          <w:w w:val="100"/>
          <w:sz w:val="60"/>
          <w:szCs w:val="60"/>
        </w:rPr>
        <w:t>Detalles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60"/>
          <w:szCs w:val="6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  <w:sectPr>
          <w:pgSz w:w="14400" w:h="8100" w:orient="landscape"/>
          <w:pgMar w:top="720" w:bottom="0" w:left="60" w:right="166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lineRule="exact" w:line="380"/>
        <w:ind w:left="1043"/>
      </w:pPr>
      <w:r>
        <w:rPr>
          <w:rFonts w:cs="Times New Roman" w:hAnsi="Times New Roman" w:eastAsia="Times New Roman" w:ascii="Times New Roman"/>
          <w:b/>
          <w:color w:val="434343"/>
          <w:spacing w:val="0"/>
          <w:w w:val="90"/>
          <w:sz w:val="34"/>
          <w:szCs w:val="34"/>
        </w:rPr>
        <w:t>¿Por</w:t>
      </w:r>
      <w:r>
        <w:rPr>
          <w:rFonts w:cs="Times New Roman" w:hAnsi="Times New Roman" w:eastAsia="Times New Roman" w:ascii="Times New Roman"/>
          <w:b/>
          <w:color w:val="434343"/>
          <w:spacing w:val="-1"/>
          <w:w w:val="9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color w:val="434343"/>
          <w:spacing w:val="0"/>
          <w:w w:val="100"/>
          <w:sz w:val="34"/>
          <w:szCs w:val="34"/>
        </w:rPr>
        <w:t>qué</w:t>
      </w:r>
      <w:r>
        <w:rPr>
          <w:rFonts w:cs="Times New Roman" w:hAnsi="Times New Roman" w:eastAsia="Times New Roman" w:ascii="Times New Roman"/>
          <w:b/>
          <w:color w:val="434343"/>
          <w:spacing w:val="-2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color w:val="434343"/>
          <w:spacing w:val="0"/>
          <w:w w:val="100"/>
          <w:sz w:val="34"/>
          <w:szCs w:val="34"/>
        </w:rPr>
        <w:t>esta</w:t>
      </w:r>
      <w:r>
        <w:rPr>
          <w:rFonts w:cs="Times New Roman" w:hAnsi="Times New Roman" w:eastAsia="Times New Roman" w:ascii="Times New Roman"/>
          <w:b/>
          <w:color w:val="434343"/>
          <w:spacing w:val="3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color w:val="434343"/>
          <w:spacing w:val="0"/>
          <w:w w:val="95"/>
          <w:sz w:val="34"/>
          <w:szCs w:val="34"/>
        </w:rPr>
        <w:t>actividad?¿Sirve</w:t>
      </w:r>
      <w:r>
        <w:rPr>
          <w:rFonts w:cs="Times New Roman" w:hAnsi="Times New Roman" w:eastAsia="Times New Roman" w:ascii="Times New Roman"/>
          <w:b/>
          <w:color w:val="434343"/>
          <w:spacing w:val="-6"/>
          <w:w w:val="95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color w:val="434343"/>
          <w:spacing w:val="0"/>
          <w:w w:val="110"/>
          <w:sz w:val="34"/>
          <w:szCs w:val="34"/>
        </w:rPr>
        <w:t>este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before="74"/>
        <w:ind w:left="1043"/>
      </w:pPr>
      <w:r>
        <w:pict>
          <v:group style="position:absolute;margin-left:48.4222pt;margin-top:48.4616pt;width:296.506pt;height:289.112pt;mso-position-horizontal-relative:page;mso-position-vertical-relative:page;z-index:-1575" coordorigin="968,969" coordsize="5930,5782">
            <v:shape style="position:absolute;left:968;top:969;width:2897;height:1345" coordorigin="968,969" coordsize="2897,1345" path="m968,969l3865,969,3865,2314,968,2314,968,969xe" filled="t" fillcolor="#000000" stroked="f">
              <v:path arrowok="t"/>
              <v:fill/>
            </v:shape>
            <v:shape style="position:absolute;left:968;top:2314;width:5930;height:4437" coordorigin="968,2314" coordsize="5930,4437" path="m968,2314l6899,2314,6899,6751,968,6751,968,2314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434343"/>
          <w:spacing w:val="0"/>
          <w:w w:val="94"/>
          <w:sz w:val="34"/>
          <w:szCs w:val="34"/>
        </w:rPr>
        <w:t>ejercicio</w:t>
      </w:r>
      <w:r>
        <w:rPr>
          <w:rFonts w:cs="Times New Roman" w:hAnsi="Times New Roman" w:eastAsia="Times New Roman" w:ascii="Times New Roman"/>
          <w:b/>
          <w:color w:val="434343"/>
          <w:spacing w:val="-5"/>
          <w:w w:val="94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color w:val="434343"/>
          <w:spacing w:val="0"/>
          <w:w w:val="100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b/>
          <w:color w:val="434343"/>
          <w:spacing w:val="-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color w:val="434343"/>
          <w:spacing w:val="0"/>
          <w:w w:val="93"/>
          <w:sz w:val="34"/>
          <w:szCs w:val="34"/>
        </w:rPr>
        <w:t>armar</w:t>
      </w:r>
      <w:r>
        <w:rPr>
          <w:rFonts w:cs="Times New Roman" w:hAnsi="Times New Roman" w:eastAsia="Times New Roman" w:ascii="Times New Roman"/>
          <w:b/>
          <w:color w:val="434343"/>
          <w:spacing w:val="-4"/>
          <w:w w:val="93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b/>
          <w:color w:val="434343"/>
          <w:spacing w:val="0"/>
          <w:w w:val="100"/>
          <w:sz w:val="34"/>
          <w:szCs w:val="34"/>
        </w:rPr>
        <w:t>computadoras?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4"/>
          <w:szCs w:val="34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ind w:left="1043" w:right="-65"/>
      </w:pPr>
      <w:r>
        <w:rPr>
          <w:rFonts w:cs="Palatino Linotype" w:hAnsi="Palatino Linotype" w:eastAsia="Palatino Linotype" w:ascii="Palatino Linotype"/>
          <w:color w:val="434343"/>
          <w:spacing w:val="0"/>
          <w:w w:val="81"/>
          <w:sz w:val="32"/>
          <w:szCs w:val="32"/>
        </w:rPr>
        <w:t>A</w:t>
      </w:r>
      <w:r>
        <w:rPr>
          <w:rFonts w:cs="Palatino Linotype" w:hAnsi="Palatino Linotype" w:eastAsia="Palatino Linotype" w:ascii="Palatino Linotype"/>
          <w:color w:val="434343"/>
          <w:spacing w:val="18"/>
          <w:w w:val="8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la</w:t>
      </w:r>
      <w:r>
        <w:rPr>
          <w:rFonts w:cs="Palatino Linotype" w:hAnsi="Palatino Linotype" w:eastAsia="Palatino Linotype" w:ascii="Palatino Linotype"/>
          <w:color w:val="434343"/>
          <w:spacing w:val="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hora</w:t>
      </w:r>
      <w:r>
        <w:rPr>
          <w:rFonts w:cs="Palatino Linotype" w:hAnsi="Palatino Linotype" w:eastAsia="Palatino Linotype" w:ascii="Palatino Linotype"/>
          <w:color w:val="434343"/>
          <w:spacing w:val="4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de</w:t>
      </w:r>
      <w:r>
        <w:rPr>
          <w:rFonts w:cs="Palatino Linotype" w:hAnsi="Palatino Linotype" w:eastAsia="Palatino Linotype" w:ascii="Palatino Linotype"/>
          <w:color w:val="434343"/>
          <w:spacing w:val="2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trabajar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1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en</w:t>
      </w:r>
      <w:r>
        <w:rPr>
          <w:rFonts w:cs="Palatino Linotype" w:hAnsi="Palatino Linotype" w:eastAsia="Palatino Linotype" w:ascii="Palatino Linotype"/>
          <w:color w:val="434343"/>
          <w:spacing w:val="3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un</w:t>
      </w:r>
      <w:r>
        <w:rPr>
          <w:rFonts w:cs="Palatino Linotype" w:hAnsi="Palatino Linotype" w:eastAsia="Palatino Linotype" w:ascii="Palatino Linotype"/>
          <w:color w:val="434343"/>
          <w:spacing w:val="14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ambiente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laboral,</w:t>
      </w:r>
      <w:r>
        <w:rPr>
          <w:rFonts w:cs="Palatino Linotype" w:hAnsi="Palatino Linotype" w:eastAsia="Palatino Linotype" w:ascii="Palatino Linotype"/>
          <w:color w:val="434343"/>
          <w:spacing w:val="56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las</w:t>
      </w:r>
      <w:r>
        <w:rPr>
          <w:rFonts w:cs="Palatino Linotype" w:hAnsi="Palatino Linotype" w:eastAsia="Palatino Linotype" w:ascii="Palatino Linotype"/>
          <w:color w:val="434343"/>
          <w:spacing w:val="22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6"/>
          <w:sz w:val="32"/>
          <w:szCs w:val="32"/>
        </w:rPr>
        <w:t>computadoras</w:t>
      </w:r>
      <w:r>
        <w:rPr>
          <w:rFonts w:cs="Palatino Linotype" w:hAnsi="Palatino Linotype" w:eastAsia="Palatino Linotype" w:ascii="Palatino Linotype"/>
          <w:color w:val="434343"/>
          <w:spacing w:val="-2"/>
          <w:w w:val="106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son</w:t>
      </w:r>
      <w:r>
        <w:rPr>
          <w:rFonts w:cs="Palatino Linotype" w:hAnsi="Palatino Linotype" w:eastAsia="Palatino Linotype" w:ascii="Palatino Linotype"/>
          <w:color w:val="434343"/>
          <w:spacing w:val="4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sz w:val="32"/>
          <w:szCs w:val="32"/>
        </w:rPr>
        <w:t>una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parte</w:t>
      </w:r>
      <w:r>
        <w:rPr>
          <w:rFonts w:cs="Palatino Linotype" w:hAnsi="Palatino Linotype" w:eastAsia="Palatino Linotype" w:ascii="Palatino Linotype"/>
          <w:color w:val="434343"/>
          <w:spacing w:val="62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esencial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del</w:t>
      </w:r>
      <w:r>
        <w:rPr>
          <w:rFonts w:cs="Palatino Linotype" w:hAnsi="Palatino Linotype" w:eastAsia="Palatino Linotype" w:ascii="Palatino Linotype"/>
          <w:color w:val="434343"/>
          <w:spacing w:val="16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trabajo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1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día</w:t>
      </w:r>
      <w:r>
        <w:rPr>
          <w:rFonts w:cs="Palatino Linotype" w:hAnsi="Palatino Linotype" w:eastAsia="Palatino Linotype" w:ascii="Palatino Linotype"/>
          <w:color w:val="434343"/>
          <w:spacing w:val="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a</w:t>
      </w:r>
      <w:r>
        <w:rPr>
          <w:rFonts w:cs="Palatino Linotype" w:hAnsi="Palatino Linotype" w:eastAsia="Palatino Linotype" w:ascii="Palatino Linotype"/>
          <w:color w:val="434343"/>
          <w:spacing w:val="2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1"/>
          <w:sz w:val="32"/>
          <w:szCs w:val="32"/>
        </w:rPr>
        <w:t>día,</w:t>
      </w:r>
      <w:r>
        <w:rPr>
          <w:rFonts w:cs="Palatino Linotype" w:hAnsi="Palatino Linotype" w:eastAsia="Palatino Linotype" w:ascii="Palatino Linotype"/>
          <w:color w:val="434343"/>
          <w:spacing w:val="0"/>
          <w:w w:val="10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por</w:t>
      </w:r>
      <w:r>
        <w:rPr>
          <w:rFonts w:cs="Palatino Linotype" w:hAnsi="Palatino Linotype" w:eastAsia="Palatino Linotype" w:ascii="Palatino Linotype"/>
          <w:color w:val="434343"/>
          <w:spacing w:val="2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lo</w:t>
      </w:r>
      <w:r>
        <w:rPr>
          <w:rFonts w:cs="Palatino Linotype" w:hAnsi="Palatino Linotype" w:eastAsia="Palatino Linotype" w:ascii="Palatino Linotype"/>
          <w:color w:val="434343"/>
          <w:spacing w:val="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cual</w:t>
      </w:r>
      <w:r>
        <w:rPr>
          <w:rFonts w:cs="Palatino Linotype" w:hAnsi="Palatino Linotype" w:eastAsia="Palatino Linotype" w:ascii="Palatino Linotype"/>
          <w:color w:val="434343"/>
          <w:spacing w:val="2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la</w:t>
      </w:r>
      <w:r>
        <w:rPr>
          <w:rFonts w:cs="Palatino Linotype" w:hAnsi="Palatino Linotype" w:eastAsia="Palatino Linotype" w:ascii="Palatino Linotype"/>
          <w:color w:val="434343"/>
          <w:spacing w:val="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habilidad</w:t>
      </w:r>
      <w:r>
        <w:rPr>
          <w:rFonts w:cs="Palatino Linotype" w:hAnsi="Palatino Linotype" w:eastAsia="Palatino Linotype" w:ascii="Palatino Linotype"/>
          <w:color w:val="434343"/>
          <w:spacing w:val="1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de</w:t>
      </w:r>
      <w:r>
        <w:rPr>
          <w:rFonts w:cs="Palatino Linotype" w:hAnsi="Palatino Linotype" w:eastAsia="Palatino Linotype" w:ascii="Palatino Linotype"/>
          <w:color w:val="434343"/>
          <w:spacing w:val="2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6"/>
          <w:sz w:val="32"/>
          <w:szCs w:val="32"/>
        </w:rPr>
        <w:t>poder</w:t>
      </w:r>
      <w:r>
        <w:rPr>
          <w:rFonts w:cs="Palatino Linotype" w:hAnsi="Palatino Linotype" w:eastAsia="Palatino Linotype" w:ascii="Palatino Linotype"/>
          <w:color w:val="434343"/>
          <w:spacing w:val="0"/>
          <w:w w:val="106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armar</w:t>
      </w:r>
      <w:r>
        <w:rPr>
          <w:rFonts w:cs="Palatino Linotype" w:hAnsi="Palatino Linotype" w:eastAsia="Palatino Linotype" w:ascii="Palatino Linotype"/>
          <w:color w:val="434343"/>
          <w:spacing w:val="54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una</w:t>
      </w:r>
      <w:r>
        <w:rPr>
          <w:rFonts w:cs="Palatino Linotype" w:hAnsi="Palatino Linotype" w:eastAsia="Palatino Linotype" w:ascii="Palatino Linotype"/>
          <w:color w:val="434343"/>
          <w:spacing w:val="3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a</w:t>
      </w:r>
      <w:r>
        <w:rPr>
          <w:rFonts w:cs="Palatino Linotype" w:hAnsi="Palatino Linotype" w:eastAsia="Palatino Linotype" w:ascii="Palatino Linotype"/>
          <w:color w:val="434343"/>
          <w:spacing w:val="2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base</w:t>
      </w:r>
      <w:r>
        <w:rPr>
          <w:rFonts w:cs="Palatino Linotype" w:hAnsi="Palatino Linotype" w:eastAsia="Palatino Linotype" w:ascii="Palatino Linotype"/>
          <w:color w:val="434343"/>
          <w:spacing w:val="7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de</w:t>
      </w:r>
      <w:r>
        <w:rPr>
          <w:rFonts w:cs="Palatino Linotype" w:hAnsi="Palatino Linotype" w:eastAsia="Palatino Linotype" w:ascii="Palatino Linotype"/>
          <w:color w:val="434343"/>
          <w:spacing w:val="2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ciertas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especiﬁcaciones</w:t>
      </w:r>
      <w:r>
        <w:rPr>
          <w:rFonts w:cs="Palatino Linotype" w:hAnsi="Palatino Linotype" w:eastAsia="Palatino Linotype" w:ascii="Palatino Linotype"/>
          <w:color w:val="434343"/>
          <w:spacing w:val="-3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es</w:t>
      </w:r>
      <w:r>
        <w:rPr>
          <w:rFonts w:cs="Palatino Linotype" w:hAnsi="Palatino Linotype" w:eastAsia="Palatino Linotype" w:ascii="Palatino Linotype"/>
          <w:color w:val="434343"/>
          <w:spacing w:val="43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una</w:t>
      </w:r>
      <w:r>
        <w:rPr>
          <w:rFonts w:cs="Palatino Linotype" w:hAnsi="Palatino Linotype" w:eastAsia="Palatino Linotype" w:ascii="Palatino Linotype"/>
          <w:color w:val="434343"/>
          <w:spacing w:val="3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1"/>
          <w:sz w:val="32"/>
          <w:szCs w:val="32"/>
        </w:rPr>
        <w:t>habilidad</w:t>
      </w:r>
      <w:r>
        <w:rPr>
          <w:rFonts w:cs="Palatino Linotype" w:hAnsi="Palatino Linotype" w:eastAsia="Palatino Linotype" w:ascii="Palatino Linotype"/>
          <w:color w:val="434343"/>
          <w:spacing w:val="0"/>
          <w:w w:val="10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necesaria</w:t>
      </w:r>
      <w:r>
        <w:rPr>
          <w:rFonts w:cs="Palatino Linotype" w:hAnsi="Palatino Linotype" w:eastAsia="Palatino Linotype" w:ascii="Palatino Linotype"/>
          <w:color w:val="434343"/>
          <w:spacing w:val="-3"/>
          <w:w w:val="108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para</w:t>
      </w:r>
      <w:r>
        <w:rPr>
          <w:rFonts w:cs="Palatino Linotype" w:hAnsi="Palatino Linotype" w:eastAsia="Palatino Linotype" w:ascii="Palatino Linotype"/>
          <w:color w:val="434343"/>
          <w:spacing w:val="4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el</w:t>
      </w:r>
      <w:r>
        <w:rPr>
          <w:rFonts w:cs="Palatino Linotype" w:hAnsi="Palatino Linotype" w:eastAsia="Palatino Linotype" w:ascii="Palatino Linotype"/>
          <w:color w:val="434343"/>
          <w:spacing w:val="1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profesional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3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de</w:t>
      </w:r>
      <w:r>
        <w:rPr>
          <w:rFonts w:cs="Palatino Linotype" w:hAnsi="Palatino Linotype" w:eastAsia="Palatino Linotype" w:ascii="Palatino Linotype"/>
          <w:color w:val="434343"/>
          <w:spacing w:val="2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IT.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Rule="exact" w:line="280"/>
      </w:pPr>
      <w:r>
        <w:rPr>
          <w:sz w:val="28"/>
          <w:szCs w:val="28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</w:pP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32"/>
          <w:szCs w:val="32"/>
        </w:rPr>
        <w:t>Recordemos</w:t>
      </w:r>
      <w:r>
        <w:rPr>
          <w:rFonts w:cs="Palatino Linotype" w:hAnsi="Palatino Linotype" w:eastAsia="Palatino Linotype" w:ascii="Palatino Linotype"/>
          <w:color w:val="FFFFFF"/>
          <w:spacing w:val="-2"/>
          <w:w w:val="106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32"/>
          <w:szCs w:val="32"/>
        </w:rPr>
        <w:t>que</w:t>
      </w:r>
      <w:r>
        <w:rPr>
          <w:rFonts w:cs="Palatino Linotype" w:hAnsi="Palatino Linotype" w:eastAsia="Palatino Linotype" w:ascii="Palatino Linotype"/>
          <w:color w:val="FFFFFF"/>
          <w:spacing w:val="4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32"/>
          <w:szCs w:val="32"/>
        </w:rPr>
        <w:t>para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32"/>
          <w:szCs w:val="32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spacing w:before="67" w:lineRule="auto" w:line="277"/>
        <w:ind w:right="42"/>
        <w:sectPr>
          <w:type w:val="continuous"/>
          <w:pgSz w:w="14400" w:h="8100" w:orient="landscape"/>
          <w:pgMar w:top="720" w:bottom="280" w:left="60" w:right="1660"/>
          <w:cols w:num="2" w:equalWidth="off">
            <w:col w:w="6527" w:space="1552"/>
            <w:col w:w="4601"/>
          </w:cols>
        </w:sectPr>
      </w:pP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32"/>
          <w:szCs w:val="32"/>
        </w:rPr>
        <w:t>los</w:t>
      </w:r>
      <w:r>
        <w:rPr>
          <w:rFonts w:cs="Palatino Linotype" w:hAnsi="Palatino Linotype" w:eastAsia="Palatino Linotype" w:ascii="Palatino Linotype"/>
          <w:color w:val="FFFFFF"/>
          <w:spacing w:val="23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8"/>
          <w:sz w:val="32"/>
          <w:szCs w:val="32"/>
        </w:rPr>
        <w:t>diferentes</w:t>
      </w:r>
      <w:r>
        <w:rPr>
          <w:rFonts w:cs="Palatino Linotype" w:hAnsi="Palatino Linotype" w:eastAsia="Palatino Linotype" w:ascii="Palatino Linotype"/>
          <w:color w:val="FFFFFF"/>
          <w:spacing w:val="-17"/>
          <w:w w:val="108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8"/>
          <w:sz w:val="32"/>
          <w:szCs w:val="32"/>
        </w:rPr>
        <w:t>componentes</w:t>
      </w:r>
      <w:r>
        <w:rPr>
          <w:rFonts w:cs="Palatino Linotype" w:hAnsi="Palatino Linotype" w:eastAsia="Palatino Linotype" w:ascii="Palatino Linotype"/>
          <w:color w:val="FFFFFF"/>
          <w:spacing w:val="0"/>
          <w:w w:val="108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32"/>
          <w:szCs w:val="32"/>
        </w:rPr>
        <w:t>existen</w:t>
      </w:r>
      <w:r>
        <w:rPr>
          <w:rFonts w:cs="Palatino Linotype" w:hAnsi="Palatino Linotype" w:eastAsia="Palatino Linotype" w:ascii="Palatino Linotype"/>
          <w:color w:val="FFFFFF"/>
          <w:spacing w:val="72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32"/>
          <w:szCs w:val="32"/>
        </w:rPr>
        <w:t>ciertas</w:t>
      </w:r>
      <w:r>
        <w:rPr>
          <w:rFonts w:cs="Palatino Linotype" w:hAnsi="Palatino Linotype" w:eastAsia="Palatino Linotype" w:ascii="Palatino Linotype"/>
          <w:color w:val="FFFFFF"/>
          <w:spacing w:val="76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32"/>
          <w:szCs w:val="32"/>
        </w:rPr>
        <w:t>características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32"/>
          <w:szCs w:val="32"/>
        </w:rPr>
        <w:t>como</w:t>
      </w:r>
      <w:r>
        <w:rPr>
          <w:rFonts w:cs="Palatino Linotype" w:hAnsi="Palatino Linotype" w:eastAsia="Palatino Linotype" w:ascii="Palatino Linotype"/>
          <w:color w:val="FFFFFF"/>
          <w:spacing w:val="5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32"/>
          <w:szCs w:val="32"/>
        </w:rPr>
        <w:t>los</w:t>
      </w:r>
      <w:r>
        <w:rPr>
          <w:rFonts w:cs="Palatino Linotype" w:hAnsi="Palatino Linotype" w:eastAsia="Palatino Linotype" w:ascii="Palatino Linotype"/>
          <w:color w:val="FFFFFF"/>
          <w:spacing w:val="24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b/>
          <w:color w:val="FFFFFF"/>
          <w:spacing w:val="0"/>
          <w:w w:val="112"/>
          <w:sz w:val="32"/>
          <w:szCs w:val="32"/>
        </w:rPr>
        <w:t>sockets,</w:t>
      </w:r>
      <w:r>
        <w:rPr>
          <w:rFonts w:cs="Palatino Linotype" w:hAnsi="Palatino Linotype" w:eastAsia="Palatino Linotype" w:ascii="Palatino Linotype"/>
          <w:b/>
          <w:color w:val="FFFFFF"/>
          <w:spacing w:val="5"/>
          <w:w w:val="112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b/>
          <w:color w:val="FFFFFF"/>
          <w:spacing w:val="0"/>
          <w:w w:val="112"/>
          <w:sz w:val="32"/>
          <w:szCs w:val="32"/>
        </w:rPr>
        <w:t>frecuencia</w:t>
      </w:r>
      <w:r>
        <w:rPr>
          <w:rFonts w:cs="Palatino Linotype" w:hAnsi="Palatino Linotype" w:eastAsia="Palatino Linotype" w:ascii="Palatino Linotype"/>
          <w:b/>
          <w:color w:val="FFFFFF"/>
          <w:spacing w:val="0"/>
          <w:w w:val="112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b/>
          <w:color w:val="FFFFFF"/>
          <w:spacing w:val="0"/>
          <w:w w:val="100"/>
          <w:sz w:val="32"/>
          <w:szCs w:val="32"/>
        </w:rPr>
        <w:t>y</w:t>
      </w:r>
      <w:r>
        <w:rPr>
          <w:rFonts w:cs="Palatino Linotype" w:hAnsi="Palatino Linotype" w:eastAsia="Palatino Linotype" w:ascii="Palatino Linotype"/>
          <w:b/>
          <w:color w:val="FFFFFF"/>
          <w:spacing w:val="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b/>
          <w:color w:val="FFFFFF"/>
          <w:spacing w:val="0"/>
          <w:w w:val="113"/>
          <w:sz w:val="32"/>
          <w:szCs w:val="32"/>
        </w:rPr>
        <w:t>conectore</w:t>
      </w:r>
      <w:r>
        <w:rPr>
          <w:rFonts w:cs="Palatino Linotype" w:hAnsi="Palatino Linotype" w:eastAsia="Palatino Linotype" w:ascii="Palatino Linotype"/>
          <w:b/>
          <w:color w:val="FFFFFF"/>
          <w:spacing w:val="1"/>
          <w:w w:val="113"/>
          <w:sz w:val="32"/>
          <w:szCs w:val="32"/>
        </w:rPr>
        <w:t>s</w:t>
      </w:r>
      <w:r>
        <w:rPr>
          <w:rFonts w:cs="Palatino Linotype" w:hAnsi="Palatino Linotype" w:eastAsia="Palatino Linotype" w:ascii="Palatino Linotype"/>
          <w:color w:val="FFFFFF"/>
          <w:spacing w:val="0"/>
          <w:w w:val="113"/>
          <w:sz w:val="32"/>
          <w:szCs w:val="32"/>
        </w:rPr>
        <w:t>,</w:t>
      </w:r>
      <w:r>
        <w:rPr>
          <w:rFonts w:cs="Palatino Linotype" w:hAnsi="Palatino Linotype" w:eastAsia="Palatino Linotype" w:ascii="Palatino Linotype"/>
          <w:color w:val="FFFFFF"/>
          <w:spacing w:val="0"/>
          <w:w w:val="113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32"/>
          <w:szCs w:val="32"/>
        </w:rPr>
        <w:t>los</w:t>
      </w:r>
      <w:r>
        <w:rPr>
          <w:rFonts w:cs="Palatino Linotype" w:hAnsi="Palatino Linotype" w:eastAsia="Palatino Linotype" w:ascii="Palatino Linotype"/>
          <w:color w:val="FFFFFF"/>
          <w:spacing w:val="23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32"/>
          <w:szCs w:val="32"/>
        </w:rPr>
        <w:t>cuales</w:t>
      </w:r>
      <w:r>
        <w:rPr>
          <w:rFonts w:cs="Palatino Linotype" w:hAnsi="Palatino Linotype" w:eastAsia="Palatino Linotype" w:ascii="Palatino Linotype"/>
          <w:color w:val="FFFFFF"/>
          <w:spacing w:val="64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1"/>
          <w:sz w:val="32"/>
          <w:szCs w:val="32"/>
        </w:rPr>
        <w:t>hay</w:t>
      </w:r>
      <w:r>
        <w:rPr>
          <w:rFonts w:cs="Palatino Linotype" w:hAnsi="Palatino Linotype" w:eastAsia="Palatino Linotype" w:ascii="Palatino Linotype"/>
          <w:color w:val="FFFFFF"/>
          <w:spacing w:val="0"/>
          <w:w w:val="10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32"/>
          <w:szCs w:val="32"/>
        </w:rPr>
        <w:t>que</w:t>
      </w:r>
      <w:r>
        <w:rPr>
          <w:rFonts w:cs="Palatino Linotype" w:hAnsi="Palatino Linotype" w:eastAsia="Palatino Linotype" w:ascii="Palatino Linotype"/>
          <w:color w:val="FFFFFF"/>
          <w:spacing w:val="4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32"/>
          <w:szCs w:val="32"/>
        </w:rPr>
        <w:t>tener</w:t>
      </w:r>
      <w:r>
        <w:rPr>
          <w:rFonts w:cs="Palatino Linotype" w:hAnsi="Palatino Linotype" w:eastAsia="Palatino Linotype" w:ascii="Palatino Linotype"/>
          <w:color w:val="FFFFFF"/>
          <w:spacing w:val="76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b/>
          <w:color w:val="FFFFFF"/>
          <w:spacing w:val="0"/>
          <w:w w:val="100"/>
          <w:sz w:val="32"/>
          <w:szCs w:val="32"/>
        </w:rPr>
        <w:t>en</w:t>
      </w:r>
      <w:r>
        <w:rPr>
          <w:rFonts w:cs="Palatino Linotype" w:hAnsi="Palatino Linotype" w:eastAsia="Palatino Linotype" w:ascii="Palatino Linotype"/>
          <w:b/>
          <w:color w:val="FFFFFF"/>
          <w:spacing w:val="46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b/>
          <w:color w:val="FFFFFF"/>
          <w:spacing w:val="0"/>
          <w:w w:val="115"/>
          <w:sz w:val="32"/>
          <w:szCs w:val="32"/>
        </w:rPr>
        <w:t>cuenta</w:t>
      </w:r>
      <w:r>
        <w:rPr>
          <w:rFonts w:cs="Palatino Linotype" w:hAnsi="Palatino Linotype" w:eastAsia="Palatino Linotype" w:ascii="Palatino Linotype"/>
          <w:b/>
          <w:color w:val="FFFFFF"/>
          <w:spacing w:val="-8"/>
          <w:w w:val="115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32"/>
          <w:szCs w:val="32"/>
        </w:rPr>
        <w:t>para</w:t>
      </w:r>
      <w:r>
        <w:rPr>
          <w:rFonts w:cs="Palatino Linotype" w:hAnsi="Palatino Linotype" w:eastAsia="Palatino Linotype" w:ascii="Palatino Linotype"/>
          <w:color w:val="FFFFFF"/>
          <w:spacing w:val="4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2"/>
          <w:sz w:val="32"/>
          <w:szCs w:val="32"/>
        </w:rPr>
        <w:t>la</w:t>
      </w:r>
      <w:r>
        <w:rPr>
          <w:rFonts w:cs="Palatino Linotype" w:hAnsi="Palatino Linotype" w:eastAsia="Palatino Linotype" w:ascii="Palatino Linotype"/>
          <w:color w:val="FFFFFF"/>
          <w:spacing w:val="0"/>
          <w:w w:val="102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2"/>
          <w:sz w:val="32"/>
          <w:szCs w:val="32"/>
        </w:rPr>
        <w:t>compatibilidad.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pict>
          <v:group style="position:absolute;margin-left:381.672pt;margin-top:127.536pt;width:276.183pt;height:206.711pt;mso-position-horizontal-relative:page;mso-position-vertical-relative:page;z-index:-1576" coordorigin="7633,2551" coordsize="5524,4134">
            <v:shape style="position:absolute;left:7641;top:2558;width:5509;height:4119" coordorigin="7641,2558" coordsize="5509,4119" path="m7650,3133l7676,3028,7718,2929,7773,2839,7842,2759,7922,2691,8012,2635,8110,2593,8216,2567,8327,2558,12463,2558,12544,2563,12624,2577,12701,2601,12774,2633,12844,2674,12909,2722,12967,2779,13019,2842,13062,2910,13097,2982,13124,3058,13141,3137,13149,3218,13150,3245,13150,5991,13141,6102,13115,6208,13073,6306,13017,6396,12949,6476,12869,6545,12779,6601,12680,6642,12574,6668,12463,6677,8327,6677,8216,6668,8110,6642,8012,6601,7922,6545,7842,6476,7773,6396,7718,6306,7676,6208,7650,6102,7641,5991,7641,3245,7643,3188,7650,3133xe" filled="t" fillcolor="#434343" stroked="f">
              <v:path arrowok="t"/>
              <v:fill/>
            </v:shape>
            <v:shape style="position:absolute;left:7641;top:2558;width:5509;height:4119" coordorigin="7641,2558" coordsize="5509,4119" path="m7641,3245l7643,3188,7650,3133,7676,3028,7718,2929,7773,2839,7842,2759,7922,2691,8012,2635,8110,2593,8216,2567,8327,2558,12463,2558,12544,2563,12624,2577,12701,2601,12774,2633,12844,2674,12909,2722,12967,2779,13019,2842,13062,2910,13097,2982,13124,3058,13141,3137,13149,3218,13150,3245,13150,5991,13141,6102,13115,6208,13073,6306,13017,6396,12949,6476,12869,6545,12779,6601,12680,6642,12574,6668,12463,6677,8327,6677,8271,6675,8216,6668,8163,6657,8110,6642,8060,6623,8012,6601,7966,6575,7922,6545,7881,6512,7842,6476,7806,6438,7773,6396,7744,6353,7718,6306,7695,6258,7676,6208,7661,6156,7650,6102,7643,6047,7641,5991,7641,3245xe" filled="f" stroked="t" strokeweight="0.75pt" strokecolor="#595959">
              <v:path arrowok="t"/>
            </v:shape>
            <v:shape style="position:absolute;left:8004;top:2784;width:4813;height:3704" coordorigin="8004,2784" coordsize="4813,3704" path="m8004,2784l12817,2784,12817,6488,8004,6488,8004,2784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382.368pt;width:720pt;height:22.6321pt;mso-position-horizontal-relative:page;mso-position-vertical-relative:page;z-index:-1577" coordorigin="0,7647" coordsize="14400,45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765;width:1204;height:287" coordorigin="12715,7765" coordsize="1204,287" path="m12715,7765l13919,7765,13919,8052,12715,8052,12715,7765xe" filled="t" fillcolor="#000000" stroked="f">
              <v:path arrowok="t"/>
              <v:fill/>
            </v:shape>
            <v:shape type="#_x0000_t75" style="position:absolute;left:12715;top:7765;width:1204;height:287">
              <v:imagedata o:title="" r:id="rId16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type w:val="continuous"/>
          <w:pgSz w:w="14400" w:h="8100" w:orient="landscape"/>
          <w:pgMar w:top="720" w:bottom="280" w:left="60" w:right="1660"/>
        </w:sectPr>
      </w:pP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pict>
          <v:group style="position:absolute;margin-left:284.232pt;margin-top:117.732pt;width:378.614pt;height:187.252pt;mso-position-horizontal-relative:page;mso-position-vertical-relative:page;z-index:-1572" coordorigin="5685,2355" coordsize="7572,3745">
            <v:shape style="position:absolute;left:5685;top:2355;width:7572;height:3745" coordorigin="5685,2355" coordsize="7572,3745" path="m5685,2355l13257,2355,13257,6100,5685,6100,5685,2355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382.368pt;width:720pt;height:22.6321pt;mso-position-horizontal-relative:page;mso-position-vertical-relative:page;z-index:-1573" coordorigin="0,7647" coordsize="14400,45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765;width:1204;height:287" coordorigin="12715,7765" coordsize="1204,287" path="m12715,7765l13919,7765,13919,8052,12715,8052,12715,7765xe" filled="t" fillcolor="#000000" stroked="f">
              <v:path arrowok="t"/>
              <v:fill/>
            </v:shape>
            <v:shape type="#_x0000_t75" style="position:absolute;left:12715;top:7765;width:1204;height:287">
              <v:imagedata o:title="" r:id="rId17"/>
            </v:shape>
            <w10:wrap type="none"/>
          </v:group>
        </w:pict>
      </w:r>
      <w:r>
        <w:pict>
          <v:group style="position:absolute;margin-left:0pt;margin-top:-5.68434e-14pt;width:720pt;height:382.37pt;mso-position-horizontal-relative:page;mso-position-vertical-relative:page;z-index:-1574" coordorigin="0,0" coordsize="14400,7647">
            <v:shape style="position:absolute;left:0;top:0;width:14400;height:7647" coordorigin="0,0" coordsize="14400,7647" path="m14400,0l0,0,0,7647,14400,7647,14400,0xe" filled="t" fillcolor="#33373C" stroked="f">
              <v:path arrowok="t"/>
              <v:fill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74"/>
          <w:szCs w:val="74"/>
        </w:rPr>
        <w:jc w:val="left"/>
        <w:spacing w:lineRule="exact" w:line="740"/>
        <w:ind w:left="5760"/>
      </w:pPr>
      <w:r>
        <w:pict>
          <v:group style="position:absolute;margin-left:215.78pt;margin-top:-0.730252pt;width:43.2047pt;height:76.9606pt;mso-position-horizontal-relative:page;mso-position-vertical-relative:paragraph;z-index:-1571" coordorigin="4316,-15" coordsize="864,1539">
            <v:shape style="position:absolute;left:4316;top:-15;width:864;height:1539" coordorigin="4316,-15" coordsize="864,1539" path="m4316,-15l5180,-15,5180,1525,4316,1525,4316,-15xe" filled="t" fillcolor="#000000" stroked="f">
              <v:path arrowok="t"/>
              <v:fill/>
            </v:shape>
            <w10:wrap type="none"/>
          </v:group>
        </w:pict>
      </w:r>
      <w:r>
        <w:pict>
          <v:shape type="#_x0000_t202" style="position:absolute;margin-left:222.53pt;margin-top:13.6097pt;width:30.54pt;height:60pt;mso-position-horizontal-relative:page;mso-position-vertical-relative:paragraph;z-index:-156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20"/>
                      <w:szCs w:val="120"/>
                    </w:rPr>
                    <w:jc w:val="left"/>
                    <w:spacing w:lineRule="exact" w:line="1120"/>
                    <w:ind w:right="-200"/>
                  </w:pPr>
                  <w:r>
                    <w:rPr>
                      <w:rFonts w:cs="Times New Roman" w:hAnsi="Times New Roman" w:eastAsia="Times New Roman" w:ascii="Times New Roman"/>
                      <w:b/>
                      <w:color w:val="FFFFFF"/>
                      <w:spacing w:val="0"/>
                      <w:w w:val="101"/>
                      <w:position w:val="3"/>
                      <w:sz w:val="120"/>
                      <w:szCs w:val="120"/>
                    </w:rPr>
                    <w:t>3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120"/>
                      <w:szCs w:val="12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position w:val="1"/>
          <w:sz w:val="74"/>
          <w:szCs w:val="74"/>
        </w:rPr>
        <w:t>Especificaciones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74"/>
          <w:szCs w:val="74"/>
        </w:rPr>
      </w:r>
    </w:p>
    <w:p>
      <w:pPr>
        <w:rPr>
          <w:rFonts w:cs="Times New Roman" w:hAnsi="Times New Roman" w:eastAsia="Times New Roman" w:ascii="Times New Roman"/>
          <w:sz w:val="74"/>
          <w:szCs w:val="74"/>
        </w:rPr>
        <w:jc w:val="left"/>
        <w:spacing w:lineRule="exact" w:line="780"/>
        <w:ind w:left="5760"/>
      </w:pPr>
      <w:r>
        <w:pict>
          <v:group style="position:absolute;margin-left:270.319pt;margin-top:-44.5195pt;width:2.31457pt;height:88.6pt;mso-position-horizontal-relative:page;mso-position-vertical-relative:paragraph;z-index:-1570" coordorigin="5406,-890" coordsize="46,1772">
            <v:shape style="position:absolute;left:5430;top:-860;width:0;height:1711" coordorigin="5430,-860" coordsize="0,1711" path="m5430,851l5430,-860e" filled="f" stroked="t" strokeweight="1.56457pt" strokecolor="#EEEEEE">
              <v:path arrowok="t"/>
            </v:shape>
            <v:shape style="position:absolute;left:5430;top:-867;width:0;height:1726" coordorigin="5430,-867" coordsize="0,1726" path="m5430,858l5430,-867e" filled="f" stroked="t" strokeweight="2.31457pt" strokecolor="#595959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74"/>
          <w:szCs w:val="74"/>
        </w:rPr>
        <w:t>de</w:t>
      </w:r>
      <w:r>
        <w:rPr>
          <w:rFonts w:cs="Times New Roman" w:hAnsi="Times New Roman" w:eastAsia="Times New Roman" w:ascii="Times New Roman"/>
          <w:b/>
          <w:color w:val="FFFFFF"/>
          <w:spacing w:val="-7"/>
          <w:w w:val="100"/>
          <w:sz w:val="74"/>
          <w:szCs w:val="74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74"/>
          <w:szCs w:val="74"/>
        </w:rPr>
        <w:t>equipos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74"/>
          <w:szCs w:val="74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pgSz w:w="14400" w:h="8100" w:orient="landscape"/>
          <w:pgMar w:top="720" w:bottom="0" w:left="60" w:right="2060"/>
        </w:sectPr>
      </w:pP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48.627pt;margin-top:47.3888pt;width:668.412pt;height:259.193pt;mso-position-horizontal-relative:page;mso-position-vertical-relative:page;z-index:-1567" coordorigin="973,948" coordsize="13368,5184">
            <v:shape style="position:absolute;left:973;top:948;width:12093;height:1345" coordorigin="973,948" coordsize="12093,1345" path="m973,948l13066,948,13066,2293,973,2293,973,948xe" filled="t" fillcolor="#000000" stroked="f">
              <v:path arrowok="t"/>
              <v:fill/>
            </v:shape>
            <v:shape style="position:absolute;left:6939;top:1968;width:7401;height:4163" coordorigin="6939,1968" coordsize="7401,4163" path="m6939,1968l14341,1968,14341,6132,6939,6132,6939,1968xe" filled="t" fillcolor="#000000" stroked="f">
              <v:path arrowok="t"/>
              <v:fill/>
            </v:shape>
            <v:shape type="#_x0000_t75" style="position:absolute;left:6939;top:1968;width:7401;height:4163">
              <v:imagedata o:title="" r:id="rId19"/>
            </v:shape>
            <w10:wrap type="none"/>
          </v:group>
        </w:pict>
      </w:r>
      <w:r>
        <w:pict>
          <v:group style="position:absolute;margin-left:0pt;margin-top:382.368pt;width:720pt;height:22.6321pt;mso-position-horizontal-relative:page;mso-position-vertical-relative:page;z-index:-1568" coordorigin="0,7647" coordsize="14400,45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765;width:1204;height:287" coordorigin="12715,7765" coordsize="1204,287" path="m12715,7765l13919,7765,13919,8052,12715,8052,12715,7765xe" filled="t" fillcolor="#000000" stroked="f">
              <v:path arrowok="t"/>
              <v:fill/>
            </v:shape>
            <v:shape type="#_x0000_t75" style="position:absolute;left:12715;top:7765;width:1204;height:287">
              <v:imagedata o:title="" r:id="rId20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spacing w:lineRule="exact" w:line="400"/>
        <w:ind w:left="1064"/>
      </w:pP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Los</w:t>
      </w:r>
      <w:r>
        <w:rPr>
          <w:rFonts w:cs="Palatino Linotype" w:hAnsi="Palatino Linotype" w:eastAsia="Palatino Linotype" w:ascii="Palatino Linotype"/>
          <w:color w:val="434343"/>
          <w:spacing w:val="8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equipos</w:t>
      </w:r>
      <w:r>
        <w:rPr>
          <w:rFonts w:cs="Palatino Linotype" w:hAnsi="Palatino Linotype" w:eastAsia="Palatino Linotype" w:ascii="Palatino Linotype"/>
          <w:color w:val="434343"/>
          <w:spacing w:val="70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6"/>
          <w:position w:val="1"/>
          <w:sz w:val="32"/>
          <w:szCs w:val="32"/>
        </w:rPr>
        <w:t>considerados</w:t>
      </w:r>
      <w:r>
        <w:rPr>
          <w:rFonts w:cs="Palatino Linotype" w:hAnsi="Palatino Linotype" w:eastAsia="Palatino Linotype" w:ascii="Palatino Linotype"/>
          <w:color w:val="434343"/>
          <w:spacing w:val="-2"/>
          <w:w w:val="106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de</w:t>
      </w:r>
      <w:r>
        <w:rPr>
          <w:rFonts w:cs="Palatino Linotype" w:hAnsi="Palatino Linotype" w:eastAsia="Palatino Linotype" w:ascii="Palatino Linotype"/>
          <w:color w:val="434343"/>
          <w:spacing w:val="27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position w:val="1"/>
          <w:sz w:val="32"/>
          <w:szCs w:val="32"/>
        </w:rPr>
        <w:t>gama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spacing w:before="5" w:lineRule="atLeast" w:line="480"/>
        <w:ind w:left="1064" w:right="5737"/>
      </w:pPr>
      <w:r>
        <w:pict>
          <v:group style="position:absolute;margin-left:49.435pt;margin-top:-22.9069pt;width:284.646pt;height:237.283pt;mso-position-horizontal-relative:page;mso-position-vertical-relative:paragraph;z-index:-1566" coordorigin="989,-458" coordsize="5693,4746">
            <v:shape style="position:absolute;left:989;top:-458;width:5693;height:4746" coordorigin="989,-458" coordsize="5693,4746" path="m989,-458l6682,-458,6682,4288,989,4288,989,-458xe" filled="t" fillcolor="#000000" stroked="f">
              <v:path arrowok="t"/>
              <v:fill/>
            </v:shape>
            <w10:wrap type="none"/>
          </v:group>
        </w:pic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baja</w:t>
      </w:r>
      <w:r>
        <w:rPr>
          <w:rFonts w:cs="Palatino Linotype" w:hAnsi="Palatino Linotype" w:eastAsia="Palatino Linotype" w:ascii="Palatino Linotype"/>
          <w:color w:val="434343"/>
          <w:spacing w:val="6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generalmente</w:t>
      </w:r>
      <w:r>
        <w:rPr>
          <w:rFonts w:cs="Palatino Linotype" w:hAnsi="Palatino Linotype" w:eastAsia="Palatino Linotype" w:ascii="Palatino Linotype"/>
          <w:color w:val="434343"/>
          <w:spacing w:val="-3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son</w:t>
      </w:r>
      <w:r>
        <w:rPr>
          <w:rFonts w:cs="Palatino Linotype" w:hAnsi="Palatino Linotype" w:eastAsia="Palatino Linotype" w:ascii="Palatino Linotype"/>
          <w:color w:val="434343"/>
          <w:spacing w:val="4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1"/>
          <w:sz w:val="32"/>
          <w:szCs w:val="32"/>
        </w:rPr>
        <w:t>utilizados</w:t>
      </w:r>
      <w:r>
        <w:rPr>
          <w:rFonts w:cs="Palatino Linotype" w:hAnsi="Palatino Linotype" w:eastAsia="Palatino Linotype" w:ascii="Palatino Linotype"/>
          <w:color w:val="434343"/>
          <w:spacing w:val="0"/>
          <w:w w:val="10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sz w:val="32"/>
          <w:szCs w:val="32"/>
        </w:rPr>
        <w:t>por</w:t>
      </w:r>
      <w:r>
        <w:rPr>
          <w:rFonts w:cs="Palatino Linotype" w:hAnsi="Palatino Linotype" w:eastAsia="Palatino Linotype" w:ascii="Palatino Linotype"/>
          <w:color w:val="434343"/>
          <w:spacing w:val="3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personas</w:t>
      </w:r>
      <w:r>
        <w:rPr>
          <w:rFonts w:cs="Palatino Linotype" w:hAnsi="Palatino Linotype" w:eastAsia="Palatino Linotype" w:ascii="Palatino Linotype"/>
          <w:color w:val="434343"/>
          <w:spacing w:val="-3"/>
          <w:w w:val="108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que</w:t>
      </w:r>
      <w:r>
        <w:rPr>
          <w:rFonts w:cs="Palatino Linotype" w:hAnsi="Palatino Linotype" w:eastAsia="Palatino Linotype" w:ascii="Palatino Linotype"/>
          <w:color w:val="434343"/>
          <w:spacing w:val="4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necesitan</w:t>
      </w:r>
      <w:r>
        <w:rPr>
          <w:rFonts w:cs="Palatino Linotype" w:hAnsi="Palatino Linotype" w:eastAsia="Palatino Linotype" w:ascii="Palatino Linotype"/>
          <w:color w:val="434343"/>
          <w:spacing w:val="-3"/>
          <w:w w:val="108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pocos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requisitos.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1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Podríamos</w:t>
      </w:r>
      <w:r>
        <w:rPr>
          <w:rFonts w:cs="Palatino Linotype" w:hAnsi="Palatino Linotype" w:eastAsia="Palatino Linotype" w:ascii="Palatino Linotype"/>
          <w:color w:val="434343"/>
          <w:spacing w:val="64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poner</w:t>
      </w:r>
      <w:r>
        <w:rPr>
          <w:rFonts w:cs="Palatino Linotype" w:hAnsi="Palatino Linotype" w:eastAsia="Palatino Linotype" w:ascii="Palatino Linotype"/>
          <w:color w:val="434343"/>
          <w:spacing w:val="6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sz w:val="32"/>
          <w:szCs w:val="32"/>
        </w:rPr>
        <w:t>el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ejemplo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2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de</w:t>
      </w:r>
      <w:r>
        <w:rPr>
          <w:rFonts w:cs="Palatino Linotype" w:hAnsi="Palatino Linotype" w:eastAsia="Palatino Linotype" w:ascii="Palatino Linotype"/>
          <w:color w:val="434343"/>
          <w:spacing w:val="2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una</w:t>
      </w:r>
      <w:r>
        <w:rPr>
          <w:rFonts w:cs="Palatino Linotype" w:hAnsi="Palatino Linotype" w:eastAsia="Palatino Linotype" w:ascii="Palatino Linotype"/>
          <w:color w:val="434343"/>
          <w:spacing w:val="3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persona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13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que</w:t>
      </w:r>
      <w:r>
        <w:rPr>
          <w:rFonts w:cs="Palatino Linotype" w:hAnsi="Palatino Linotype" w:eastAsia="Palatino Linotype" w:ascii="Palatino Linotype"/>
          <w:color w:val="434343"/>
          <w:spacing w:val="4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10"/>
          <w:sz w:val="32"/>
          <w:szCs w:val="32"/>
        </w:rPr>
        <w:t>trabaje</w:t>
      </w:r>
      <w:r>
        <w:rPr>
          <w:rFonts w:cs="Palatino Linotype" w:hAnsi="Palatino Linotype" w:eastAsia="Palatino Linotype" w:ascii="Palatino Linotype"/>
          <w:color w:val="434343"/>
          <w:spacing w:val="0"/>
          <w:w w:val="11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en</w:t>
      </w:r>
      <w:r>
        <w:rPr>
          <w:rFonts w:cs="Palatino Linotype" w:hAnsi="Palatino Linotype" w:eastAsia="Palatino Linotype" w:ascii="Palatino Linotype"/>
          <w:color w:val="434343"/>
          <w:spacing w:val="3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una</w:t>
      </w:r>
      <w:r>
        <w:rPr>
          <w:rFonts w:cs="Palatino Linotype" w:hAnsi="Palatino Linotype" w:eastAsia="Palatino Linotype" w:ascii="Palatino Linotype"/>
          <w:color w:val="434343"/>
          <w:spacing w:val="3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oﬁcina</w:t>
      </w:r>
      <w:r>
        <w:rPr>
          <w:rFonts w:cs="Palatino Linotype" w:hAnsi="Palatino Linotype" w:eastAsia="Palatino Linotype" w:ascii="Palatino Linotype"/>
          <w:color w:val="434343"/>
          <w:spacing w:val="4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con</w:t>
      </w:r>
      <w:r>
        <w:rPr>
          <w:rFonts w:cs="Palatino Linotype" w:hAnsi="Palatino Linotype" w:eastAsia="Palatino Linotype" w:ascii="Palatino Linotype"/>
          <w:color w:val="434343"/>
          <w:spacing w:val="3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planillas</w:t>
      </w:r>
      <w:r>
        <w:rPr>
          <w:rFonts w:cs="Palatino Linotype" w:hAnsi="Palatino Linotype" w:eastAsia="Palatino Linotype" w:ascii="Palatino Linotype"/>
          <w:color w:val="434343"/>
          <w:spacing w:val="1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de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oﬁmática</w:t>
      </w:r>
      <w:r>
        <w:rPr>
          <w:rFonts w:cs="Palatino Linotype" w:hAnsi="Palatino Linotype" w:eastAsia="Palatino Linotype" w:ascii="Palatino Linotype"/>
          <w:color w:val="434343"/>
          <w:spacing w:val="6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(Excel,</w:t>
      </w:r>
      <w:r>
        <w:rPr>
          <w:rFonts w:cs="Palatino Linotype" w:hAnsi="Palatino Linotype" w:eastAsia="Palatino Linotype" w:ascii="Palatino Linotype"/>
          <w:color w:val="434343"/>
          <w:spacing w:val="-6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Word,</w:t>
      </w:r>
      <w:r>
        <w:rPr>
          <w:rFonts w:cs="Palatino Linotype" w:hAnsi="Palatino Linotype" w:eastAsia="Palatino Linotype" w:ascii="Palatino Linotype"/>
          <w:color w:val="434343"/>
          <w:spacing w:val="3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6"/>
          <w:sz w:val="32"/>
          <w:szCs w:val="32"/>
        </w:rPr>
        <w:t>etc.)</w:t>
      </w:r>
      <w:r>
        <w:rPr>
          <w:rFonts w:cs="Palatino Linotype" w:hAnsi="Palatino Linotype" w:eastAsia="Palatino Linotype" w:ascii="Palatino Linotype"/>
          <w:color w:val="434343"/>
          <w:spacing w:val="0"/>
          <w:w w:val="106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generalmente</w:t>
      </w:r>
      <w:r>
        <w:rPr>
          <w:rFonts w:cs="Palatino Linotype" w:hAnsi="Palatino Linotype" w:eastAsia="Palatino Linotype" w:ascii="Palatino Linotype"/>
          <w:color w:val="434343"/>
          <w:spacing w:val="-3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no</w:t>
      </w:r>
      <w:r>
        <w:rPr>
          <w:rFonts w:cs="Palatino Linotype" w:hAnsi="Palatino Linotype" w:eastAsia="Palatino Linotype" w:ascii="Palatino Linotype"/>
          <w:color w:val="434343"/>
          <w:spacing w:val="2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necesitan</w:t>
      </w:r>
      <w:r>
        <w:rPr>
          <w:rFonts w:cs="Palatino Linotype" w:hAnsi="Palatino Linotype" w:eastAsia="Palatino Linotype" w:ascii="Palatino Linotype"/>
          <w:color w:val="434343"/>
          <w:spacing w:val="-3"/>
          <w:w w:val="108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GPU.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pgMar w:header="1379" w:footer="0" w:top="2000" w:bottom="0" w:left="60" w:right="2060"/>
          <w:headerReference w:type="default" r:id="rId18"/>
          <w:pgSz w:w="14400" w:h="8100" w:orient="landscape"/>
        </w:sectPr>
      </w:pP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49.3642pt;margin-top:48.6161pt;width:604.654pt;height:67.252pt;mso-position-horizontal-relative:page;mso-position-vertical-relative:page;z-index:-1564" coordorigin="987,972" coordsize="12093,1345">
            <v:shape style="position:absolute;left:987;top:972;width:12093;height:1345" coordorigin="987,972" coordsize="12093,1345" path="m987,972l13080,972,13080,2317,987,2317,987,972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0pt;margin-top:382.368pt;width:720pt;height:22.6321pt;mso-position-horizontal-relative:page;mso-position-vertical-relative:page;z-index:-1565" coordorigin="0,7647" coordsize="14400,45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765;width:1204;height:287" coordorigin="12715,7765" coordsize="1204,287" path="m12715,7765l13919,7765,13919,8052,12715,8052,12715,7765xe" filled="t" fillcolor="#000000" stroked="f">
              <v:path arrowok="t"/>
              <v:fill/>
            </v:shape>
            <v:shape type="#_x0000_t75" style="position:absolute;left:12715;top:7765;width:1204;height:287">
              <v:imagedata o:title="" r:id="rId22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20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34" w:hRule="exact"/>
        </w:trPr>
        <w:tc>
          <w:tcPr>
            <w:tcW w:w="5693" w:type="dxa"/>
            <w:gridSpan w:val="3"/>
            <w:tcBorders>
              <w:top w:val="nil" w:sz="6" w:space="0" w:color="auto"/>
              <w:left w:val="nil" w:sz="6" w:space="0" w:color="auto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nil" w:sz="6" w:space="0" w:color="auto"/>
              <w:left w:val="nil" w:sz="6" w:space="0" w:color="auto"/>
              <w:bottom w:val="single" w:sz="6" w:space="0" w:color="9E9E9E"/>
              <w:right w:val="nil" w:sz="6" w:space="0" w:color="auto"/>
            </w:tcBorders>
          </w:tcPr>
          <w:p/>
        </w:tc>
      </w:tr>
      <w:tr>
        <w:trPr>
          <w:trHeight w:val="624" w:hRule="exact"/>
        </w:trPr>
        <w:tc>
          <w:tcPr>
            <w:tcW w:w="230" w:type="dxa"/>
            <w:vMerge w:val="restart"/>
            <w:tcBorders>
              <w:top w:val="nil" w:sz="6" w:space="0" w:color="auto"/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17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7"/>
                <w:sz w:val="28"/>
                <w:szCs w:val="28"/>
              </w:rPr>
              <w:t>Procesador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7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Core</w:t>
            </w:r>
            <w:r>
              <w:rPr>
                <w:rFonts w:cs="Palatino Linotype" w:hAnsi="Palatino Linotype" w:eastAsia="Palatino Linotype" w:ascii="Palatino Linotype"/>
                <w:spacing w:val="21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i3</w:t>
            </w:r>
            <w:r>
              <w:rPr>
                <w:rFonts w:cs="Palatino Linotype" w:hAnsi="Palatino Linotype" w:eastAsia="Palatino Linotype" w:ascii="Palatino Linotype"/>
                <w:spacing w:val="12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14"/>
                <w:sz w:val="28"/>
                <w:szCs w:val="28"/>
              </w:rPr>
              <w:t>7100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/>
        </w:tc>
      </w:tr>
      <w:tr>
        <w:trPr>
          <w:trHeight w:val="624" w:hRule="exact"/>
        </w:trPr>
        <w:tc>
          <w:tcPr>
            <w:tcW w:w="230" w:type="dxa"/>
            <w:vMerge w:val=""/>
            <w:tcBorders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17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000000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Placa</w:t>
            </w:r>
            <w:r>
              <w:rPr>
                <w:rFonts w:cs="Palatino Linotype" w:hAnsi="Palatino Linotype" w:eastAsia="Palatino Linotype" w:ascii="Palatino Linotype"/>
                <w:spacing w:val="29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6"/>
                <w:sz w:val="28"/>
                <w:szCs w:val="28"/>
              </w:rPr>
              <w:t>madre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</w:tcPr>
          <w:p/>
        </w:tc>
      </w:tr>
      <w:tr>
        <w:trPr>
          <w:trHeight w:val="624" w:hRule="exact"/>
        </w:trPr>
        <w:tc>
          <w:tcPr>
            <w:tcW w:w="230" w:type="dxa"/>
            <w:vMerge w:val=""/>
            <w:tcBorders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17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Memoria</w:t>
            </w:r>
            <w:r>
              <w:rPr>
                <w:rFonts w:cs="Palatino Linotype" w:hAnsi="Palatino Linotype" w:eastAsia="Palatino Linotype" w:ascii="Palatino Linotype"/>
                <w:spacing w:val="48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principal</w:t>
            </w:r>
          </w:p>
        </w:tc>
        <w:tc>
          <w:tcPr>
            <w:tcW w:w="22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EEEEEE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/>
        </w:tc>
      </w:tr>
      <w:tr>
        <w:trPr>
          <w:trHeight w:val="624" w:hRule="exact"/>
        </w:trPr>
        <w:tc>
          <w:tcPr>
            <w:tcW w:w="230" w:type="dxa"/>
            <w:vMerge w:val=""/>
            <w:tcBorders>
              <w:left w:val="nil" w:sz="6" w:space="0" w:color="auto"/>
              <w:bottom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17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000000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Memoria</w:t>
            </w:r>
            <w:r>
              <w:rPr>
                <w:rFonts w:cs="Palatino Linotype" w:hAnsi="Palatino Linotype" w:eastAsia="Palatino Linotype" w:ascii="Palatino Linotype"/>
                <w:spacing w:val="48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6"/>
                <w:sz w:val="28"/>
                <w:szCs w:val="28"/>
              </w:rPr>
              <w:t>secundaria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</w:tcPr>
          <w:p/>
        </w:tc>
      </w:tr>
      <w:tr>
        <w:trPr>
          <w:trHeight w:val="1816" w:hRule="exact"/>
        </w:trPr>
        <w:tc>
          <w:tcPr>
            <w:tcW w:w="5693" w:type="dxa"/>
            <w:gridSpan w:val="3"/>
            <w:tcBorders>
              <w:top w:val="single" w:sz="6" w:space="0" w:color="9E9E9E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pgMar w:header="1379" w:footer="0" w:top="2000" w:bottom="0" w:left="60" w:right="1380"/>
          <w:headerReference w:type="default" r:id="rId21"/>
          <w:pgSz w:w="14400" w:h="8100" w:orient="landscape"/>
        </w:sectPr>
      </w:pP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9"/>
          <w:szCs w:val="9"/>
        </w:rPr>
        <w:jc w:val="left"/>
        <w:spacing w:before="9" w:lineRule="exact" w:line="80"/>
      </w:pPr>
      <w:r>
        <w:pict>
          <v:group style="position:absolute;margin-left:0pt;margin-top:382.368pt;width:720pt;height:22.6321pt;mso-position-horizontal-relative:page;mso-position-vertical-relative:page;z-index:-1563" coordorigin="0,7647" coordsize="14400,45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765;width:1204;height:287" coordorigin="12715,7765" coordsize="1204,287" path="m12715,7765l13919,7765,13919,8052,12715,8052,12715,7765xe" filled="t" fillcolor="#000000" stroked="f">
              <v:path arrowok="t"/>
              <v:fill/>
            </v:shape>
            <v:shape type="#_x0000_t75" style="position:absolute;left:12715;top:7765;width:1204;height:287">
              <v:imagedata o:title="" r:id="rId24"/>
            </v:shape>
            <w10:wrap type="none"/>
          </v:group>
        </w:pict>
      </w: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20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34" w:hRule="exact"/>
        </w:trPr>
        <w:tc>
          <w:tcPr>
            <w:tcW w:w="5693" w:type="dxa"/>
            <w:gridSpan w:val="3"/>
            <w:tcBorders>
              <w:top w:val="nil" w:sz="6" w:space="0" w:color="auto"/>
              <w:left w:val="nil" w:sz="6" w:space="0" w:color="auto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nil" w:sz="6" w:space="0" w:color="auto"/>
              <w:left w:val="nil" w:sz="6" w:space="0" w:color="auto"/>
              <w:bottom w:val="single" w:sz="6" w:space="0" w:color="9E9E9E"/>
              <w:right w:val="nil" w:sz="6" w:space="0" w:color="auto"/>
            </w:tcBorders>
          </w:tcPr>
          <w:p/>
        </w:tc>
      </w:tr>
      <w:tr>
        <w:trPr>
          <w:trHeight w:val="624" w:hRule="exact"/>
        </w:trPr>
        <w:tc>
          <w:tcPr>
            <w:tcW w:w="230" w:type="dxa"/>
            <w:vMerge w:val="restart"/>
            <w:tcBorders>
              <w:top w:val="nil" w:sz="6" w:space="0" w:color="auto"/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1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7"/>
                <w:sz w:val="28"/>
                <w:szCs w:val="28"/>
              </w:rPr>
              <w:t>Procesador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3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Ryzen</w:t>
            </w:r>
            <w:r>
              <w:rPr>
                <w:rFonts w:cs="Palatino Linotype" w:hAnsi="Palatino Linotype" w:eastAsia="Palatino Linotype" w:ascii="Palatino Linotype"/>
                <w:spacing w:val="-5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3</w:t>
            </w:r>
            <w:r>
              <w:rPr>
                <w:rFonts w:cs="Palatino Linotype" w:hAnsi="Palatino Linotype" w:eastAsia="Palatino Linotype" w:ascii="Palatino Linotype"/>
                <w:spacing w:val="23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10"/>
                <w:sz w:val="28"/>
                <w:szCs w:val="28"/>
              </w:rPr>
              <w:t>2200g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/>
        </w:tc>
      </w:tr>
      <w:tr>
        <w:trPr>
          <w:trHeight w:val="624" w:hRule="exact"/>
        </w:trPr>
        <w:tc>
          <w:tcPr>
            <w:tcW w:w="230" w:type="dxa"/>
            <w:vMerge w:val=""/>
            <w:tcBorders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1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000000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Placa</w:t>
            </w:r>
            <w:r>
              <w:rPr>
                <w:rFonts w:cs="Palatino Linotype" w:hAnsi="Palatino Linotype" w:eastAsia="Palatino Linotype" w:ascii="Palatino Linotype"/>
                <w:spacing w:val="29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6"/>
                <w:sz w:val="28"/>
                <w:szCs w:val="28"/>
              </w:rPr>
              <w:t>madre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3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</w:tcPr>
          <w:p/>
        </w:tc>
      </w:tr>
      <w:tr>
        <w:trPr>
          <w:trHeight w:val="624" w:hRule="exact"/>
        </w:trPr>
        <w:tc>
          <w:tcPr>
            <w:tcW w:w="230" w:type="dxa"/>
            <w:vMerge w:val=""/>
            <w:tcBorders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1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Memoria</w:t>
            </w:r>
            <w:r>
              <w:rPr>
                <w:rFonts w:cs="Palatino Linotype" w:hAnsi="Palatino Linotype" w:eastAsia="Palatino Linotype" w:ascii="Palatino Linotype"/>
                <w:spacing w:val="48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6"/>
                <w:sz w:val="28"/>
                <w:szCs w:val="28"/>
              </w:rPr>
              <w:t>ram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3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EEEEEE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/>
        </w:tc>
      </w:tr>
      <w:tr>
        <w:trPr>
          <w:trHeight w:val="624" w:hRule="exact"/>
        </w:trPr>
        <w:tc>
          <w:tcPr>
            <w:tcW w:w="230" w:type="dxa"/>
            <w:vMerge w:val=""/>
            <w:tcBorders>
              <w:left w:val="nil" w:sz="6" w:space="0" w:color="auto"/>
              <w:bottom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1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000000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Memoria</w:t>
            </w:r>
            <w:r>
              <w:rPr>
                <w:rFonts w:cs="Palatino Linotype" w:hAnsi="Palatino Linotype" w:eastAsia="Palatino Linotype" w:ascii="Palatino Linotype"/>
                <w:spacing w:val="48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6"/>
                <w:sz w:val="28"/>
                <w:szCs w:val="28"/>
              </w:rPr>
              <w:t>secundaria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3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</w:tcPr>
          <w:p/>
        </w:tc>
      </w:tr>
      <w:tr>
        <w:trPr>
          <w:trHeight w:val="1816" w:hRule="exact"/>
        </w:trPr>
        <w:tc>
          <w:tcPr>
            <w:tcW w:w="5693" w:type="dxa"/>
            <w:gridSpan w:val="3"/>
            <w:tcBorders>
              <w:top w:val="single" w:sz="6" w:space="0" w:color="9E9E9E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pgMar w:header="972" w:footer="0" w:top="2300" w:bottom="0" w:left="60" w:right="1200"/>
          <w:headerReference w:type="default" r:id="rId23"/>
          <w:pgSz w:w="14400" w:h="8100" w:orient="landscape"/>
        </w:sectPr>
      </w:pP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pict>
          <v:group style="position:absolute;margin-left:0pt;margin-top:382.368pt;width:720pt;height:22.6321pt;mso-position-horizontal-relative:page;mso-position-vertical-relative:page;z-index:-1562" coordorigin="0,7647" coordsize="14400,45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765;width:1204;height:287" coordorigin="12715,7765" coordsize="1204,287" path="m12715,7765l13919,7765,13919,8052,12715,8052,12715,7765xe" filled="t" fillcolor="#000000" stroked="f">
              <v:path arrowok="t"/>
              <v:fill/>
            </v:shape>
            <v:shape type="#_x0000_t75" style="position:absolute;left:12715;top:7765;width:1204;height:287">
              <v:imagedata o:title="" r:id="rId26"/>
            </v:shape>
            <w10:wrap type="none"/>
          </v:group>
        </w:pict>
      </w:r>
      <w:r>
        <w:rPr>
          <w:sz w:val="11"/>
          <w:szCs w:val="11"/>
        </w:rPr>
      </w:r>
    </w:p>
    <w:tbl>
      <w:tblPr>
        <w:tblW w:w="0" w:type="auto"/>
        <w:tblLook w:val="01E0"/>
        <w:jc w:val="left"/>
        <w:tblInd w:w="9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34" w:hRule="exact"/>
        </w:trPr>
        <w:tc>
          <w:tcPr>
            <w:tcW w:w="12710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0000"/>
          </w:tcPr>
          <w:p>
            <w:pPr>
              <w:rPr>
                <w:rFonts w:cs="Palatino Linotype" w:hAnsi="Palatino Linotype" w:eastAsia="Palatino Linotype" w:ascii="Palatino Linotype"/>
                <w:sz w:val="32"/>
                <w:szCs w:val="32"/>
              </w:rPr>
              <w:jc w:val="left"/>
              <w:spacing w:before="26" w:lineRule="exact" w:line="400"/>
              <w:ind w:left="135"/>
            </w:pP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Esta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27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6"/>
                <w:position w:val="-1"/>
                <w:sz w:val="32"/>
                <w:szCs w:val="32"/>
              </w:rPr>
              <w:t>computadora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-2"/>
                <w:w w:val="106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debe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71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ser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49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armada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68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a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21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libre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22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criterio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43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del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16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7"/>
                <w:position w:val="-1"/>
                <w:sz w:val="32"/>
                <w:szCs w:val="32"/>
              </w:rPr>
              <w:t>estudiante.</w:t>
            </w:r>
            <w:r>
              <w:rPr>
                <w:rFonts w:cs="Palatino Linotype" w:hAnsi="Palatino Linotype" w:eastAsia="Palatino Linotype" w:ascii="Palatino Linotype"/>
                <w:color w:val="000000"/>
                <w:spacing w:val="0"/>
                <w:w w:val="100"/>
                <w:position w:val="0"/>
                <w:sz w:val="32"/>
                <w:szCs w:val="32"/>
              </w:rPr>
            </w:r>
          </w:p>
        </w:tc>
      </w:tr>
      <w:tr>
        <w:trPr>
          <w:trHeight w:val="480" w:hRule="exact"/>
        </w:trPr>
        <w:tc>
          <w:tcPr>
            <w:tcW w:w="283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5693" w:type="dxa"/>
            <w:gridSpan w:val="3"/>
            <w:tcBorders>
              <w:top w:val="nil" w:sz="6" w:space="0" w:color="auto"/>
              <w:left w:val="nil" w:sz="6" w:space="0" w:color="auto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6734" w:type="dxa"/>
            <w:gridSpan w:val="2"/>
            <w:tcBorders>
              <w:top w:val="nil" w:sz="6" w:space="0" w:color="auto"/>
              <w:left w:val="nil" w:sz="6" w:space="0" w:color="auto"/>
              <w:bottom w:val="single" w:sz="6" w:space="0" w:color="9E9E9E"/>
              <w:right w:val="nil" w:sz="6" w:space="0" w:color="auto"/>
            </w:tcBorders>
          </w:tcPr>
          <w:p/>
        </w:tc>
      </w:tr>
      <w:tr>
        <w:trPr>
          <w:trHeight w:val="624" w:hRule="exact"/>
        </w:trPr>
        <w:tc>
          <w:tcPr>
            <w:tcW w:w="283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230" w:type="dxa"/>
            <w:vMerge w:val="restart"/>
            <w:tcBorders>
              <w:top w:val="nil" w:sz="6" w:space="0" w:color="auto"/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0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7"/>
                <w:sz w:val="28"/>
                <w:szCs w:val="28"/>
              </w:rPr>
              <w:t>Procesador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4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EEEEEE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/>
        </w:tc>
        <w:tc>
          <w:tcPr>
            <w:tcW w:w="797" w:type="dxa"/>
            <w:vMerge w:val="restart"/>
            <w:tcBorders>
              <w:top w:val="nil" w:sz="6" w:space="0" w:color="auto"/>
              <w:left w:val="single" w:sz="6" w:space="0" w:color="9E9E9E"/>
              <w:right w:val="nil" w:sz="6" w:space="0" w:color="auto"/>
            </w:tcBorders>
          </w:tcPr>
          <w:p/>
        </w:tc>
      </w:tr>
      <w:tr>
        <w:trPr>
          <w:trHeight w:val="624" w:hRule="exact"/>
        </w:trPr>
        <w:tc>
          <w:tcPr>
            <w:tcW w:w="283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230" w:type="dxa"/>
            <w:vMerge w:val=""/>
            <w:tcBorders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0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000000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Placa</w:t>
            </w:r>
            <w:r>
              <w:rPr>
                <w:rFonts w:cs="Palatino Linotype" w:hAnsi="Palatino Linotype" w:eastAsia="Palatino Linotype" w:ascii="Palatino Linotype"/>
                <w:spacing w:val="29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6"/>
                <w:sz w:val="28"/>
                <w:szCs w:val="28"/>
              </w:rPr>
              <w:t>madre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4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</w:tcPr>
          <w:p/>
        </w:tc>
        <w:tc>
          <w:tcPr>
            <w:tcW w:w="797" w:type="dxa"/>
            <w:vMerge w:val=""/>
            <w:tcBorders>
              <w:left w:val="single" w:sz="6" w:space="0" w:color="9E9E9E"/>
              <w:right w:val="nil" w:sz="6" w:space="0" w:color="auto"/>
            </w:tcBorders>
          </w:tcPr>
          <w:p/>
        </w:tc>
      </w:tr>
      <w:tr>
        <w:trPr>
          <w:trHeight w:val="624" w:hRule="exact"/>
        </w:trPr>
        <w:tc>
          <w:tcPr>
            <w:tcW w:w="283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230" w:type="dxa"/>
            <w:vMerge w:val=""/>
            <w:tcBorders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0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Memoria</w:t>
            </w:r>
            <w:r>
              <w:rPr>
                <w:rFonts w:cs="Palatino Linotype" w:hAnsi="Palatino Linotype" w:eastAsia="Palatino Linotype" w:ascii="Palatino Linotype"/>
                <w:spacing w:val="48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principal</w:t>
            </w:r>
          </w:p>
        </w:tc>
        <w:tc>
          <w:tcPr>
            <w:tcW w:w="24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EEEEEE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/>
        </w:tc>
        <w:tc>
          <w:tcPr>
            <w:tcW w:w="797" w:type="dxa"/>
            <w:vMerge w:val=""/>
            <w:tcBorders>
              <w:left w:val="single" w:sz="6" w:space="0" w:color="9E9E9E"/>
              <w:right w:val="nil" w:sz="6" w:space="0" w:color="auto"/>
            </w:tcBorders>
          </w:tcPr>
          <w:p/>
        </w:tc>
      </w:tr>
      <w:tr>
        <w:trPr>
          <w:trHeight w:val="624" w:hRule="exact"/>
        </w:trPr>
        <w:tc>
          <w:tcPr>
            <w:tcW w:w="283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230" w:type="dxa"/>
            <w:vMerge w:val=""/>
            <w:tcBorders>
              <w:left w:val="nil" w:sz="6" w:space="0" w:color="auto"/>
              <w:bottom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0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000000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Memoria</w:t>
            </w:r>
            <w:r>
              <w:rPr>
                <w:rFonts w:cs="Palatino Linotype" w:hAnsi="Palatino Linotype" w:eastAsia="Palatino Linotype" w:ascii="Palatino Linotype"/>
                <w:spacing w:val="48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6"/>
                <w:sz w:val="28"/>
                <w:szCs w:val="28"/>
              </w:rPr>
              <w:t>secundaria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4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</w:tcPr>
          <w:p/>
        </w:tc>
        <w:tc>
          <w:tcPr>
            <w:tcW w:w="797" w:type="dxa"/>
            <w:vMerge w:val=""/>
            <w:tcBorders>
              <w:left w:val="single" w:sz="6" w:space="0" w:color="9E9E9E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1336" w:hRule="exact"/>
        </w:trPr>
        <w:tc>
          <w:tcPr>
            <w:tcW w:w="283" w:type="dxa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693" w:type="dxa"/>
            <w:gridSpan w:val="3"/>
            <w:tcBorders>
              <w:top w:val="single" w:sz="6" w:space="0" w:color="9E9E9E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6734" w:type="dxa"/>
            <w:gridSpan w:val="2"/>
            <w:tcBorders>
              <w:top w:val="single" w:sz="6" w:space="0" w:color="9E9E9E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pgMar w:header="958" w:footer="0" w:top="2300" w:bottom="0" w:left="60" w:right="600"/>
          <w:headerReference w:type="default" r:id="rId25"/>
          <w:pgSz w:w="14400" w:h="8100" w:orient="landscape"/>
        </w:sectPr>
      </w:pP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pict>
          <v:group style="position:absolute;margin-left:49.3652pt;margin-top:47.875pt;width:670.635pt;height:304.537pt;mso-position-horizontal-relative:page;mso-position-vertical-relative:page;z-index:-1559" coordorigin="987,958" coordsize="13413,6091">
            <v:shape style="position:absolute;left:987;top:958;width:12093;height:1345" coordorigin="987,958" coordsize="12093,1345" path="m987,958l13080,958,13080,2303,987,2303,987,958xe" filled="t" fillcolor="#000000" stroked="f">
              <v:path arrowok="t"/>
              <v:fill/>
            </v:shape>
            <v:shape style="position:absolute;left:1003;top:2303;width:5693;height:4746" coordorigin="1003,2303" coordsize="5693,4746" path="m1003,2303l6696,2303,6696,7048,1003,7048,1003,2303xe" filled="t" fillcolor="#000000" stroked="f">
              <v:path arrowok="t"/>
              <v:fill/>
            </v:shape>
            <v:shape style="position:absolute;left:6371;top:1821;width:8029;height:4516" coordorigin="6371,1821" coordsize="8029,4516" path="m6371,1821l14400,1821,14400,6337,6371,6337,6371,1821xe" filled="t" fillcolor="#000000" stroked="f">
              <v:path arrowok="t"/>
              <v:fill/>
            </v:shape>
            <v:shape type="#_x0000_t75" style="position:absolute;left:6371;top:1821;width:8029;height:4516">
              <v:imagedata o:title="" r:id="rId28"/>
            </v:shape>
            <w10:wrap type="none"/>
          </v:group>
        </w:pict>
      </w:r>
      <w:r>
        <w:pict>
          <v:group style="position:absolute;margin-left:0pt;margin-top:382.368pt;width:720pt;height:22.6321pt;mso-position-horizontal-relative:page;mso-position-vertical-relative:page;z-index:-1560" coordorigin="0,7647" coordsize="14400,45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765;width:1204;height:287" coordorigin="12715,7765" coordsize="1204,287" path="m12715,7765l13919,7765,13919,8052,12715,8052,12715,7765xe" filled="t" fillcolor="#000000" stroked="f">
              <v:path arrowok="t"/>
              <v:fill/>
            </v:shape>
            <v:shape type="#_x0000_t75" style="position:absolute;left:12715;top:7765;width:1204;height:287">
              <v:imagedata o:title="" r:id="rId29"/>
            </v:shape>
            <w10:wrap type="none"/>
          </v:group>
        </w:pict>
      </w:r>
      <w:r>
        <w:pict>
          <v:shape type="#_x0000_t202" style="position:absolute;margin-left:266.539pt;margin-top:91.0689pt;width:453.461pt;height:225.803pt;mso-position-horizontal-relative:page;mso-position-vertical-relative:page;z-index:-1561" filled="f" stroked="f">
            <v:textbox inset="0,0,0,0">
              <w:txbxContent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4"/>
                      <w:szCs w:val="24"/>
                    </w:rPr>
                    <w:jc w:val="left"/>
                    <w:spacing w:before="9" w:lineRule="exact" w:line="240"/>
                  </w:pP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rPr>
                      <w:rFonts w:cs="Palatino Linotype" w:hAnsi="Palatino Linotype" w:eastAsia="Palatino Linotype" w:ascii="Palatino Linotype"/>
                      <w:sz w:val="32"/>
                      <w:szCs w:val="32"/>
                    </w:rPr>
                    <w:jc w:val="left"/>
                    <w:spacing w:lineRule="atLeast" w:line="1480"/>
                    <w:ind w:left="121" w:right="7889" w:firstLine="737"/>
                  </w:pP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2"/>
                      <w:sz w:val="32"/>
                      <w:szCs w:val="32"/>
                    </w:rPr>
                    <w:t>la</w:t>
                  </w: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2"/>
                      <w:sz w:val="32"/>
                      <w:szCs w:val="32"/>
                    </w:rPr>
                    <w:t> </w:t>
                  </w: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3"/>
                      <w:sz w:val="32"/>
                      <w:szCs w:val="32"/>
                    </w:rPr>
                    <w:t>ligeras</w:t>
                  </w:r>
                  <w:r>
                    <w:rPr>
                      <w:rFonts w:cs="Palatino Linotype" w:hAnsi="Palatino Linotype" w:eastAsia="Palatino Linotype" w:ascii="Palatino Linotype"/>
                      <w:color w:val="000000"/>
                      <w:spacing w:val="0"/>
                      <w:w w:val="100"/>
                      <w:sz w:val="32"/>
                      <w:szCs w:val="32"/>
                    </w:rPr>
                  </w:r>
                </w:p>
                <w:p>
                  <w:pPr>
                    <w:rPr>
                      <w:sz w:val="15"/>
                      <w:szCs w:val="15"/>
                    </w:rPr>
                    <w:jc w:val="left"/>
                    <w:spacing w:before="8" w:lineRule="exact" w:line="140"/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Palatino Linotype" w:hAnsi="Palatino Linotype" w:eastAsia="Palatino Linotype" w:ascii="Palatino Linotype"/>
                      <w:sz w:val="32"/>
                      <w:szCs w:val="32"/>
                    </w:rPr>
                    <w:jc w:val="left"/>
                  </w:pP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5"/>
                      <w:sz w:val="32"/>
                      <w:szCs w:val="32"/>
                    </w:rPr>
                    <w:t>medias,</w:t>
                  </w:r>
                  <w:r>
                    <w:rPr>
                      <w:rFonts w:cs="Palatino Linotype" w:hAnsi="Palatino Linotype" w:eastAsia="Palatino Linotype" w:ascii="Palatino Linotype"/>
                      <w:color w:val="000000"/>
                      <w:spacing w:val="0"/>
                      <w:w w:val="100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spacing w:lineRule="exact" w:line="400"/>
        <w:ind w:left="1078"/>
      </w:pP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Los</w:t>
      </w:r>
      <w:r>
        <w:rPr>
          <w:rFonts w:cs="Palatino Linotype" w:hAnsi="Palatino Linotype" w:eastAsia="Palatino Linotype" w:ascii="Palatino Linotype"/>
          <w:color w:val="434343"/>
          <w:spacing w:val="8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equipos</w:t>
      </w:r>
      <w:r>
        <w:rPr>
          <w:rFonts w:cs="Palatino Linotype" w:hAnsi="Palatino Linotype" w:eastAsia="Palatino Linotype" w:ascii="Palatino Linotype"/>
          <w:color w:val="434343"/>
          <w:spacing w:val="70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6"/>
          <w:position w:val="1"/>
          <w:sz w:val="32"/>
          <w:szCs w:val="32"/>
        </w:rPr>
        <w:t>considerados</w:t>
      </w:r>
      <w:r>
        <w:rPr>
          <w:rFonts w:cs="Palatino Linotype" w:hAnsi="Palatino Linotype" w:eastAsia="Palatino Linotype" w:ascii="Palatino Linotype"/>
          <w:color w:val="434343"/>
          <w:spacing w:val="-2"/>
          <w:w w:val="106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de</w:t>
      </w:r>
      <w:r>
        <w:rPr>
          <w:rFonts w:cs="Palatino Linotype" w:hAnsi="Palatino Linotype" w:eastAsia="Palatino Linotype" w:ascii="Palatino Linotype"/>
          <w:color w:val="434343"/>
          <w:spacing w:val="27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position w:val="1"/>
          <w:sz w:val="32"/>
          <w:szCs w:val="32"/>
        </w:rPr>
        <w:t>gama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spacing w:before="63" w:lineRule="auto" w:line="275"/>
        <w:ind w:left="1078" w:right="6021"/>
      </w:pP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media</w:t>
      </w:r>
      <w:r>
        <w:rPr>
          <w:rFonts w:cs="Palatino Linotype" w:hAnsi="Palatino Linotype" w:eastAsia="Palatino Linotype" w:ascii="Palatino Linotype"/>
          <w:color w:val="434343"/>
          <w:spacing w:val="4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son</w:t>
      </w:r>
      <w:r>
        <w:rPr>
          <w:rFonts w:cs="Palatino Linotype" w:hAnsi="Palatino Linotype" w:eastAsia="Palatino Linotype" w:ascii="Palatino Linotype"/>
          <w:color w:val="434343"/>
          <w:spacing w:val="4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utilizados</w:t>
      </w:r>
      <w:r>
        <w:rPr>
          <w:rFonts w:cs="Palatino Linotype" w:hAnsi="Palatino Linotype" w:eastAsia="Palatino Linotype" w:ascii="Palatino Linotype"/>
          <w:color w:val="434343"/>
          <w:spacing w:val="1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por</w:t>
      </w:r>
      <w:r>
        <w:rPr>
          <w:rFonts w:cs="Palatino Linotype" w:hAnsi="Palatino Linotype" w:eastAsia="Palatino Linotype" w:ascii="Palatino Linotype"/>
          <w:color w:val="434343"/>
          <w:spacing w:val="2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personas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con</w:t>
      </w:r>
      <w:r>
        <w:rPr>
          <w:rFonts w:cs="Palatino Linotype" w:hAnsi="Palatino Linotype" w:eastAsia="Palatino Linotype" w:ascii="Palatino Linotype"/>
          <w:color w:val="434343"/>
          <w:spacing w:val="3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requisitos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6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más</w:t>
      </w:r>
      <w:r>
        <w:rPr>
          <w:rFonts w:cs="Palatino Linotype" w:hAnsi="Palatino Linotype" w:eastAsia="Palatino Linotype" w:ascii="Palatino Linotype"/>
          <w:color w:val="434343"/>
          <w:spacing w:val="49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exigentes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16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que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gama</w:t>
      </w:r>
      <w:r>
        <w:rPr>
          <w:rFonts w:cs="Palatino Linotype" w:hAnsi="Palatino Linotype" w:eastAsia="Palatino Linotype" w:ascii="Palatino Linotype"/>
          <w:color w:val="434343"/>
          <w:spacing w:val="42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baja.</w:t>
      </w:r>
      <w:r>
        <w:rPr>
          <w:rFonts w:cs="Palatino Linotype" w:hAnsi="Palatino Linotype" w:eastAsia="Palatino Linotype" w:ascii="Palatino Linotype"/>
          <w:color w:val="434343"/>
          <w:spacing w:val="62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Podríamos</w:t>
      </w:r>
      <w:r>
        <w:rPr>
          <w:rFonts w:cs="Palatino Linotype" w:hAnsi="Palatino Linotype" w:eastAsia="Palatino Linotype" w:ascii="Palatino Linotype"/>
          <w:color w:val="434343"/>
          <w:spacing w:val="64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poner</w:t>
      </w:r>
      <w:r>
        <w:rPr>
          <w:rFonts w:cs="Palatino Linotype" w:hAnsi="Palatino Linotype" w:eastAsia="Palatino Linotype" w:ascii="Palatino Linotype"/>
          <w:color w:val="434343"/>
          <w:spacing w:val="6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sz w:val="32"/>
          <w:szCs w:val="32"/>
        </w:rPr>
        <w:t>el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ejemplo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2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que</w:t>
      </w:r>
      <w:r>
        <w:rPr>
          <w:rFonts w:cs="Palatino Linotype" w:hAnsi="Palatino Linotype" w:eastAsia="Palatino Linotype" w:ascii="Palatino Linotype"/>
          <w:color w:val="434343"/>
          <w:spacing w:val="4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se</w:t>
      </w:r>
      <w:r>
        <w:rPr>
          <w:rFonts w:cs="Palatino Linotype" w:hAnsi="Palatino Linotype" w:eastAsia="Palatino Linotype" w:ascii="Palatino Linotype"/>
          <w:color w:val="434343"/>
          <w:spacing w:val="43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trabaje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19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10"/>
          <w:sz w:val="32"/>
          <w:szCs w:val="32"/>
        </w:rPr>
        <w:t>en</w:t>
      </w:r>
      <w:r>
        <w:rPr>
          <w:rFonts w:cs="Palatino Linotype" w:hAnsi="Palatino Linotype" w:eastAsia="Palatino Linotype" w:ascii="Palatino Linotype"/>
          <w:color w:val="434343"/>
          <w:spacing w:val="0"/>
          <w:w w:val="11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desarrollo</w:t>
      </w:r>
      <w:r>
        <w:rPr>
          <w:rFonts w:cs="Palatino Linotype" w:hAnsi="Palatino Linotype" w:eastAsia="Palatino Linotype" w:ascii="Palatino Linotype"/>
          <w:color w:val="434343"/>
          <w:spacing w:val="7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con</w:t>
      </w:r>
      <w:r>
        <w:rPr>
          <w:rFonts w:cs="Palatino Linotype" w:hAnsi="Palatino Linotype" w:eastAsia="Palatino Linotype" w:ascii="Palatino Linotype"/>
          <w:color w:val="434343"/>
          <w:spacing w:val="3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herramientas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32"/>
          <w:szCs w:val="32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spacing w:before="15" w:lineRule="auto" w:line="275"/>
        <w:ind w:left="1078" w:right="6444"/>
      </w:pPr>
      <w:r>
        <w:rPr>
          <w:rFonts w:cs="Palatino Linotype" w:hAnsi="Palatino Linotype" w:eastAsia="Palatino Linotype" w:ascii="Palatino Linotype"/>
          <w:color w:val="434343"/>
          <w:spacing w:val="0"/>
          <w:w w:val="91"/>
          <w:sz w:val="32"/>
          <w:szCs w:val="32"/>
        </w:rPr>
        <w:t>(VS</w:t>
      </w:r>
      <w:r>
        <w:rPr>
          <w:rFonts w:cs="Palatino Linotype" w:hAnsi="Palatino Linotype" w:eastAsia="Palatino Linotype" w:ascii="Palatino Linotype"/>
          <w:color w:val="434343"/>
          <w:spacing w:val="10"/>
          <w:w w:val="9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code,</w:t>
      </w:r>
      <w:r>
        <w:rPr>
          <w:rFonts w:cs="Palatino Linotype" w:hAnsi="Palatino Linotype" w:eastAsia="Palatino Linotype" w:ascii="Palatino Linotype"/>
          <w:color w:val="434343"/>
          <w:spacing w:val="5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Mysql,</w:t>
      </w:r>
      <w:r>
        <w:rPr>
          <w:rFonts w:cs="Palatino Linotype" w:hAnsi="Palatino Linotype" w:eastAsia="Palatino Linotype" w:ascii="Palatino Linotype"/>
          <w:color w:val="434343"/>
          <w:spacing w:val="-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etc.)</w:t>
      </w:r>
      <w:r>
        <w:rPr>
          <w:rFonts w:cs="Palatino Linotype" w:hAnsi="Palatino Linotype" w:eastAsia="Palatino Linotype" w:ascii="Palatino Linotype"/>
          <w:color w:val="434343"/>
          <w:spacing w:val="3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o</w:t>
      </w:r>
      <w:r>
        <w:rPr>
          <w:rFonts w:cs="Palatino Linotype" w:hAnsi="Palatino Linotype" w:eastAsia="Palatino Linotype" w:ascii="Palatino Linotype"/>
          <w:color w:val="434343"/>
          <w:spacing w:val="2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también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para</w:t>
      </w:r>
      <w:r>
        <w:rPr>
          <w:rFonts w:cs="Palatino Linotype" w:hAnsi="Palatino Linotype" w:eastAsia="Palatino Linotype" w:ascii="Palatino Linotype"/>
          <w:color w:val="434343"/>
          <w:spacing w:val="4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gaming</w:t>
      </w:r>
      <w:r>
        <w:rPr>
          <w:rFonts w:cs="Palatino Linotype" w:hAnsi="Palatino Linotype" w:eastAsia="Palatino Linotype" w:ascii="Palatino Linotype"/>
          <w:color w:val="434343"/>
          <w:spacing w:val="14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con</w:t>
      </w:r>
      <w:r>
        <w:rPr>
          <w:rFonts w:cs="Palatino Linotype" w:hAnsi="Palatino Linotype" w:eastAsia="Palatino Linotype" w:ascii="Palatino Linotype"/>
          <w:color w:val="434343"/>
          <w:spacing w:val="3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sz w:val="32"/>
          <w:szCs w:val="32"/>
        </w:rPr>
        <w:t>exigencias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32"/>
          <w:szCs w:val="32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spacing w:before="15" w:lineRule="exact" w:line="400"/>
        <w:ind w:left="1078"/>
      </w:pP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-1"/>
          <w:sz w:val="32"/>
          <w:szCs w:val="32"/>
        </w:rPr>
        <w:t>pueden</w:t>
      </w:r>
      <w:r>
        <w:rPr>
          <w:rFonts w:cs="Palatino Linotype" w:hAnsi="Palatino Linotype" w:eastAsia="Palatino Linotype" w:ascii="Palatino Linotype"/>
          <w:color w:val="434343"/>
          <w:spacing w:val="67"/>
          <w:w w:val="100"/>
          <w:position w:val="-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-1"/>
          <w:sz w:val="32"/>
          <w:szCs w:val="32"/>
        </w:rPr>
        <w:t>llevar</w:t>
      </w:r>
      <w:r>
        <w:rPr>
          <w:rFonts w:cs="Palatino Linotype" w:hAnsi="Palatino Linotype" w:eastAsia="Palatino Linotype" w:ascii="Palatino Linotype"/>
          <w:color w:val="434343"/>
          <w:spacing w:val="3"/>
          <w:w w:val="100"/>
          <w:position w:val="-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-1"/>
          <w:sz w:val="32"/>
          <w:szCs w:val="32"/>
        </w:rPr>
        <w:t>GPU.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pgMar w:header="1389" w:footer="0" w:top="1980" w:bottom="0" w:left="60" w:right="2060"/>
          <w:headerReference w:type="default" r:id="rId27"/>
          <w:pgSz w:w="14400" w:h="8100" w:orient="landscape"/>
        </w:sectPr>
      </w:pP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pict>
          <v:group style="position:absolute;margin-left:0pt;margin-top:382.368pt;width:720pt;height:22.6321pt;mso-position-horizontal-relative:page;mso-position-vertical-relative:page;z-index:-1558" coordorigin="0,7647" coordsize="14400,45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765;width:1204;height:287" coordorigin="12715,7765" coordsize="1204,287" path="m12715,7765l13919,7765,13919,8052,12715,8052,12715,7765xe" filled="t" fillcolor="#000000" stroked="f">
              <v:path arrowok="t"/>
              <v:fill/>
            </v:shape>
            <v:shape type="#_x0000_t75" style="position:absolute;left:12715;top:7765;width:1204;height:287">
              <v:imagedata o:title="" r:id="rId31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8"/>
          <w:szCs w:val="28"/>
        </w:rPr>
        <w:jc w:val="left"/>
        <w:spacing w:lineRule="exact" w:line="340"/>
        <w:ind w:left="1575"/>
      </w:pPr>
      <w:r>
        <w:pict>
          <v:shape type="#_x0000_t202" style="position:absolute;margin-left:63.5pt;margin-top:120.813pt;width:582.624pt;height:195.219pt;mso-position-horizontal-relative:page;mso-position-vertical-relative:page;z-index:-155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34" w:hRule="exact"/>
                    </w:trPr>
                    <w:tc>
                      <w:tcPr>
                        <w:tcW w:w="5693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9E9E9E"/>
                          <w:right w:val="nil" w:sz="6" w:space="0" w:color="auto"/>
                        </w:tcBorders>
                        <w:shd w:val="clear" w:color="auto" w:fill="000000"/>
                      </w:tcPr>
                      <w:p/>
                    </w:tc>
                    <w:tc>
                      <w:tcPr>
                        <w:tcW w:w="593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9E9E9E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2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9E9E9E"/>
                        </w:tcBorders>
                        <w:shd w:val="clear" w:color="auto" w:fill="000000"/>
                      </w:tcPr>
                      <w:p/>
                    </w:tc>
                    <w:tc>
                      <w:tcPr>
                        <w:tcW w:w="107" w:type="dxa"/>
                        <w:tcBorders>
                          <w:top w:val="single" w:sz="6" w:space="0" w:color="9E9E9E"/>
                          <w:left w:val="single" w:sz="6" w:space="0" w:color="9E9E9E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/>
                    </w:tc>
                    <w:tc>
                      <w:tcPr>
                        <w:tcW w:w="3123" w:type="dxa"/>
                        <w:tcBorders>
                          <w:top w:val="single" w:sz="6" w:space="0" w:color="9E9E9E"/>
                          <w:left w:val="nil" w:sz="6" w:space="0" w:color="auto"/>
                          <w:bottom w:val="nil" w:sz="6" w:space="0" w:color="auto"/>
                          <w:right w:val="single" w:sz="6" w:space="0" w:color="9E9E9E"/>
                        </w:tcBorders>
                        <w:shd w:val="clear" w:color="auto" w:fill="EEEEEE"/>
                      </w:tcPr>
                      <w:p/>
                    </w:tc>
                    <w:tc>
                      <w:tcPr>
                        <w:tcW w:w="1594" w:type="dxa"/>
                        <w:tcBorders>
                          <w:top w:val="single" w:sz="6" w:space="0" w:color="9E9E9E"/>
                          <w:left w:val="single" w:sz="6" w:space="0" w:color="9E9E9E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/>
                    </w:tc>
                    <w:tc>
                      <w:tcPr>
                        <w:tcW w:w="639" w:type="dxa"/>
                        <w:tcBorders>
                          <w:top w:val="single" w:sz="6" w:space="0" w:color="9E9E9E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/>
                    </w:tc>
                    <w:tc>
                      <w:tcPr>
                        <w:tcW w:w="5937" w:type="dxa"/>
                        <w:tcBorders>
                          <w:top w:val="single" w:sz="6" w:space="0" w:color="9E9E9E"/>
                          <w:left w:val="nil" w:sz="6" w:space="0" w:color="auto"/>
                          <w:bottom w:val="nil" w:sz="6" w:space="0" w:color="auto"/>
                          <w:right w:val="single" w:sz="6" w:space="0" w:color="9E9E9E"/>
                        </w:tcBorders>
                        <w:shd w:val="clear" w:color="auto" w:fill="EEEEEE"/>
                      </w:tcPr>
                      <w:p/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230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single" w:sz="6" w:space="0" w:color="9E9E9E"/>
                        </w:tcBorders>
                      </w:tcPr>
                      <w:p/>
                    </w:tc>
                    <w:tc>
                      <w:tcPr>
                        <w:tcW w:w="107" w:type="dxa"/>
                        <w:tcBorders>
                          <w:top w:val="nil" w:sz="6" w:space="0" w:color="auto"/>
                          <w:left w:val="single" w:sz="6" w:space="0" w:color="9E9E9E"/>
                          <w:bottom w:val="single" w:sz="6" w:space="0" w:color="9E9E9E"/>
                          <w:right w:val="nil" w:sz="6" w:space="0" w:color="auto"/>
                        </w:tcBorders>
                        <w:shd w:val="clear" w:color="auto" w:fill="EEEEEE"/>
                      </w:tcPr>
                      <w:p/>
                    </w:tc>
                    <w:tc>
                      <w:tcPr>
                        <w:tcW w:w="312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9E9E9E"/>
                          <w:right w:val="single" w:sz="6" w:space="0" w:color="9E9E9E"/>
                        </w:tcBorders>
                        <w:shd w:val="clear" w:color="auto" w:fill="EEEEEE"/>
                      </w:tcPr>
                      <w:p/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6" w:space="0" w:color="9E9E9E"/>
                          <w:bottom w:val="single" w:sz="6" w:space="0" w:color="9E9E9E"/>
                          <w:right w:val="nil" w:sz="6" w:space="0" w:color="auto"/>
                        </w:tcBorders>
                        <w:shd w:val="clear" w:color="auto" w:fill="EEEEEE"/>
                      </w:tcPr>
                      <w:p/>
                    </w:tc>
                    <w:tc>
                      <w:tcPr>
                        <w:tcW w:w="657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9E9E9E"/>
                          <w:right w:val="single" w:sz="6" w:space="0" w:color="9E9E9E"/>
                        </w:tcBorders>
                        <w:shd w:val="clear" w:color="auto" w:fill="EEEEEE"/>
                      </w:tcPr>
                      <w:p/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tcW w:w="230" w:type="dxa"/>
                        <w:vMerge w:val=""/>
                        <w:tcBorders>
                          <w:left w:val="nil" w:sz="6" w:space="0" w:color="auto"/>
                          <w:right w:val="single" w:sz="6" w:space="0" w:color="9E9E9E"/>
                        </w:tcBorders>
                      </w:tcPr>
                      <w:p/>
                    </w:tc>
                    <w:tc>
                      <w:tcPr>
                        <w:tcW w:w="3230" w:type="dxa"/>
                        <w:gridSpan w:val="2"/>
                        <w:tcBorders>
                          <w:top w:val="single" w:sz="6" w:space="0" w:color="9E9E9E"/>
                          <w:left w:val="single" w:sz="6" w:space="0" w:color="9E9E9E"/>
                          <w:bottom w:val="single" w:sz="6" w:space="0" w:color="9E9E9E"/>
                          <w:right w:val="single" w:sz="6" w:space="0" w:color="9E9E9E"/>
                        </w:tcBorders>
                      </w:tcPr>
                      <w:p>
                        <w:pPr>
                          <w:rPr>
                            <w:rFonts w:cs="Palatino Linotype" w:hAnsi="Palatino Linotype" w:eastAsia="Palatino Linotype" w:ascii="Palatino Linotype"/>
                            <w:sz w:val="28"/>
                            <w:szCs w:val="28"/>
                          </w:rPr>
                          <w:jc w:val="left"/>
                          <w:spacing w:before="98"/>
                          <w:ind w:left="128"/>
                        </w:pPr>
                        <w:r>
                          <w:rPr>
                            <w:rFonts w:cs="Palatino Linotype" w:hAnsi="Palatino Linotype" w:eastAsia="Palatino Linotype" w:ascii="Palatino Linotype"/>
                            <w:spacing w:val="0"/>
                            <w:w w:val="100"/>
                            <w:sz w:val="28"/>
                            <w:szCs w:val="28"/>
                          </w:rPr>
                          <w:t>Placa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29"/>
                            <w:w w:val="100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0"/>
                            <w:w w:val="106"/>
                            <w:sz w:val="28"/>
                            <w:szCs w:val="28"/>
                          </w:rPr>
                          <w:t>madre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0"/>
                            <w:w w:val="100"/>
                            <w:sz w:val="28"/>
                            <w:szCs w:val="28"/>
                          </w:rPr>
                        </w:r>
                      </w:p>
                    </w:tc>
                    <w:tc>
                      <w:tcPr>
                        <w:tcW w:w="8170" w:type="dxa"/>
                        <w:gridSpan w:val="3"/>
                        <w:tcBorders>
                          <w:top w:val="single" w:sz="6" w:space="0" w:color="9E9E9E"/>
                          <w:left w:val="single" w:sz="6" w:space="0" w:color="9E9E9E"/>
                          <w:bottom w:val="single" w:sz="6" w:space="0" w:color="9E9E9E"/>
                          <w:right w:val="single" w:sz="6" w:space="0" w:color="9E9E9E"/>
                        </w:tcBorders>
                      </w:tcPr>
                      <w:p/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tcW w:w="230" w:type="dxa"/>
                        <w:vMerge w:val=""/>
                        <w:tcBorders>
                          <w:left w:val="nil" w:sz="6" w:space="0" w:color="auto"/>
                          <w:right w:val="single" w:sz="6" w:space="0" w:color="9E9E9E"/>
                        </w:tcBorders>
                      </w:tcPr>
                      <w:p/>
                    </w:tc>
                    <w:tc>
                      <w:tcPr>
                        <w:tcW w:w="3230" w:type="dxa"/>
                        <w:gridSpan w:val="2"/>
                        <w:tcBorders>
                          <w:top w:val="single" w:sz="6" w:space="0" w:color="9E9E9E"/>
                          <w:left w:val="single" w:sz="6" w:space="0" w:color="9E9E9E"/>
                          <w:bottom w:val="single" w:sz="6" w:space="0" w:color="9E9E9E"/>
                          <w:right w:val="single" w:sz="6" w:space="0" w:color="9E9E9E"/>
                        </w:tcBorders>
                        <w:shd w:val="clear" w:color="auto" w:fill="EEEEEE"/>
                      </w:tcPr>
                      <w:p>
                        <w:pPr>
                          <w:rPr>
                            <w:rFonts w:cs="Palatino Linotype" w:hAnsi="Palatino Linotype" w:eastAsia="Palatino Linotype" w:ascii="Palatino Linotype"/>
                            <w:sz w:val="28"/>
                            <w:szCs w:val="28"/>
                          </w:rPr>
                          <w:jc w:val="left"/>
                          <w:spacing w:before="98"/>
                          <w:ind w:left="128"/>
                        </w:pPr>
                        <w:r>
                          <w:rPr>
                            <w:rFonts w:cs="Palatino Linotype" w:hAnsi="Palatino Linotype" w:eastAsia="Palatino Linotype" w:ascii="Palatino Linotype"/>
                            <w:spacing w:val="0"/>
                            <w:w w:val="100"/>
                            <w:sz w:val="28"/>
                            <w:szCs w:val="28"/>
                          </w:rPr>
                          <w:t>Memoria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48"/>
                            <w:w w:val="100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0"/>
                            <w:w w:val="100"/>
                            <w:sz w:val="28"/>
                            <w:szCs w:val="28"/>
                          </w:rPr>
                          <w:t>principal</w:t>
                        </w:r>
                      </w:p>
                    </w:tc>
                    <w:tc>
                      <w:tcPr>
                        <w:tcW w:w="8170" w:type="dxa"/>
                        <w:gridSpan w:val="3"/>
                        <w:tcBorders>
                          <w:top w:val="single" w:sz="6" w:space="0" w:color="9E9E9E"/>
                          <w:left w:val="single" w:sz="6" w:space="0" w:color="9E9E9E"/>
                          <w:bottom w:val="single" w:sz="6" w:space="0" w:color="9E9E9E"/>
                          <w:right w:val="single" w:sz="6" w:space="0" w:color="9E9E9E"/>
                        </w:tcBorders>
                        <w:shd w:val="clear" w:color="auto" w:fill="EEEEEE"/>
                      </w:tcPr>
                      <w:p/>
                    </w:tc>
                  </w:tr>
                  <w:tr>
                    <w:trPr>
                      <w:trHeight w:val="960" w:hRule="exact"/>
                    </w:trPr>
                    <w:tc>
                      <w:tcPr>
                        <w:tcW w:w="230" w:type="dxa"/>
                        <w:vMerge w:val=""/>
                        <w:tcBorders>
                          <w:left w:val="nil" w:sz="6" w:space="0" w:color="auto"/>
                          <w:right w:val="single" w:sz="6" w:space="0" w:color="9E9E9E"/>
                        </w:tcBorders>
                      </w:tcPr>
                      <w:p/>
                    </w:tc>
                    <w:tc>
                      <w:tcPr>
                        <w:tcW w:w="3230" w:type="dxa"/>
                        <w:gridSpan w:val="2"/>
                        <w:tcBorders>
                          <w:top w:val="single" w:sz="6" w:space="0" w:color="9E9E9E"/>
                          <w:left w:val="single" w:sz="6" w:space="0" w:color="9E9E9E"/>
                          <w:bottom w:val="single" w:sz="6" w:space="0" w:color="9E9E9E"/>
                          <w:right w:val="single" w:sz="6" w:space="0" w:color="9E9E9E"/>
                        </w:tcBorders>
                      </w:tcPr>
                      <w:p>
                        <w:pPr>
                          <w:rPr>
                            <w:rFonts w:cs="Palatino Linotype" w:hAnsi="Palatino Linotype" w:eastAsia="Palatino Linotype" w:ascii="Palatino Linotype"/>
                            <w:sz w:val="28"/>
                            <w:szCs w:val="28"/>
                          </w:rPr>
                          <w:jc w:val="left"/>
                          <w:spacing w:before="98"/>
                          <w:ind w:left="128"/>
                        </w:pPr>
                        <w:r>
                          <w:rPr>
                            <w:rFonts w:cs="Palatino Linotype" w:hAnsi="Palatino Linotype" w:eastAsia="Palatino Linotype" w:ascii="Palatino Linotype"/>
                            <w:spacing w:val="0"/>
                            <w:w w:val="100"/>
                            <w:sz w:val="28"/>
                            <w:szCs w:val="28"/>
                          </w:rPr>
                          <w:t>Memoria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48"/>
                            <w:w w:val="100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0"/>
                            <w:w w:val="106"/>
                            <w:sz w:val="28"/>
                            <w:szCs w:val="28"/>
                          </w:rPr>
                          <w:t>secundaria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0"/>
                            <w:w w:val="100"/>
                            <w:sz w:val="28"/>
                            <w:szCs w:val="28"/>
                          </w:rPr>
                        </w:r>
                      </w:p>
                    </w:tc>
                    <w:tc>
                      <w:tcPr>
                        <w:tcW w:w="8170" w:type="dxa"/>
                        <w:gridSpan w:val="3"/>
                        <w:tcBorders>
                          <w:top w:val="single" w:sz="6" w:space="0" w:color="9E9E9E"/>
                          <w:left w:val="single" w:sz="6" w:space="0" w:color="9E9E9E"/>
                          <w:bottom w:val="single" w:sz="6" w:space="0" w:color="9E9E9E"/>
                          <w:right w:val="single" w:sz="6" w:space="0" w:color="9E9E9E"/>
                        </w:tcBorders>
                      </w:tcPr>
                      <w:p/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tcW w:w="230" w:type="dxa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single" w:sz="6" w:space="0" w:color="9E9E9E"/>
                        </w:tcBorders>
                      </w:tcPr>
                      <w:p/>
                    </w:tc>
                    <w:tc>
                      <w:tcPr>
                        <w:tcW w:w="3230" w:type="dxa"/>
                        <w:gridSpan w:val="2"/>
                        <w:tcBorders>
                          <w:top w:val="single" w:sz="6" w:space="0" w:color="9E9E9E"/>
                          <w:left w:val="single" w:sz="6" w:space="0" w:color="9E9E9E"/>
                          <w:bottom w:val="single" w:sz="6" w:space="0" w:color="9E9E9E"/>
                          <w:right w:val="single" w:sz="6" w:space="0" w:color="9E9E9E"/>
                        </w:tcBorders>
                        <w:shd w:val="clear" w:color="auto" w:fill="EEEEEE"/>
                      </w:tcPr>
                      <w:p>
                        <w:pPr>
                          <w:rPr>
                            <w:rFonts w:cs="Palatino Linotype" w:hAnsi="Palatino Linotype" w:eastAsia="Palatino Linotype" w:ascii="Palatino Linotype"/>
                            <w:sz w:val="28"/>
                            <w:szCs w:val="28"/>
                          </w:rPr>
                          <w:jc w:val="left"/>
                          <w:spacing w:before="98"/>
                          <w:ind w:left="128"/>
                        </w:pPr>
                        <w:r>
                          <w:rPr>
                            <w:rFonts w:cs="Palatino Linotype" w:hAnsi="Palatino Linotype" w:eastAsia="Palatino Linotype" w:ascii="Palatino Linotype"/>
                            <w:spacing w:val="0"/>
                            <w:w w:val="100"/>
                            <w:sz w:val="28"/>
                            <w:szCs w:val="28"/>
                          </w:rPr>
                          <w:t>GPU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0"/>
                            <w:w w:val="100"/>
                            <w:sz w:val="28"/>
                            <w:szCs w:val="28"/>
                          </w:rPr>
                        </w:r>
                      </w:p>
                    </w:tc>
                    <w:tc>
                      <w:tcPr>
                        <w:tcW w:w="8170" w:type="dxa"/>
                        <w:gridSpan w:val="3"/>
                        <w:tcBorders>
                          <w:top w:val="single" w:sz="6" w:space="0" w:color="9E9E9E"/>
                          <w:left w:val="single" w:sz="6" w:space="0" w:color="9E9E9E"/>
                          <w:bottom w:val="single" w:sz="6" w:space="0" w:color="9E9E9E"/>
                          <w:right w:val="single" w:sz="6" w:space="0" w:color="9E9E9E"/>
                        </w:tcBorders>
                        <w:shd w:val="clear" w:color="auto" w:fill="EEEEEE"/>
                      </w:tcPr>
                      <w:p>
                        <w:pPr>
                          <w:rPr>
                            <w:rFonts w:cs="Palatino Linotype" w:hAnsi="Palatino Linotype" w:eastAsia="Palatino Linotype" w:ascii="Palatino Linotype"/>
                            <w:sz w:val="28"/>
                            <w:szCs w:val="28"/>
                          </w:rPr>
                          <w:jc w:val="left"/>
                          <w:spacing w:before="98"/>
                          <w:ind w:left="128"/>
                        </w:pPr>
                        <w:r>
                          <w:rPr>
                            <w:rFonts w:cs="Palatino Linotype" w:hAnsi="Palatino Linotype" w:eastAsia="Palatino Linotype" w:ascii="Palatino Linotype"/>
                            <w:spacing w:val="0"/>
                            <w:w w:val="100"/>
                            <w:sz w:val="28"/>
                            <w:szCs w:val="28"/>
                          </w:rPr>
                          <w:t>GeForce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54"/>
                            <w:w w:val="100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0"/>
                            <w:w w:val="100"/>
                            <w:sz w:val="28"/>
                            <w:szCs w:val="28"/>
                          </w:rPr>
                          <w:t>GT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-28"/>
                            <w:w w:val="100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0"/>
                            <w:w w:val="100"/>
                            <w:sz w:val="28"/>
                            <w:szCs w:val="28"/>
                          </w:rPr>
                          <w:t>1030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0"/>
                            <w:w w:val="100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11"/>
                            <w:w w:val="100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0"/>
                            <w:w w:val="100"/>
                            <w:sz w:val="28"/>
                            <w:szCs w:val="28"/>
                          </w:rPr>
                          <w:t>2GD4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17"/>
                            <w:w w:val="100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0"/>
                            <w:w w:val="100"/>
                            <w:sz w:val="28"/>
                            <w:szCs w:val="28"/>
                          </w:rPr>
                          <w:t>LP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-24"/>
                            <w:w w:val="100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0"/>
                            <w:w w:val="100"/>
                            <w:sz w:val="28"/>
                            <w:szCs w:val="28"/>
                          </w:rPr>
                          <w:t>OC</w:t>
                        </w:r>
                        <w:r>
                          <w:rPr>
                            <w:rFonts w:cs="Palatino Linotype" w:hAnsi="Palatino Linotype" w:eastAsia="Palatino Linotype" w:ascii="Palatino Linotype"/>
                            <w:spacing w:val="0"/>
                            <w:w w:val="100"/>
                            <w:sz w:val="28"/>
                            <w:szCs w:val="2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Palatino Linotype" w:hAnsi="Palatino Linotype" w:eastAsia="Palatino Linotype" w:ascii="Palatino Linotype"/>
          <w:spacing w:val="0"/>
          <w:w w:val="107"/>
          <w:position w:val="-1"/>
          <w:sz w:val="28"/>
          <w:szCs w:val="28"/>
        </w:rPr>
        <w:t>Procesador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pgMar w:header="958" w:footer="0" w:top="2220" w:bottom="0" w:left="60" w:right="1200"/>
          <w:headerReference w:type="default" r:id="rId30"/>
          <w:pgSz w:w="14400" w:h="8100" w:orient="landscape"/>
        </w:sectPr>
      </w:pP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pict>
          <v:group style="position:absolute;margin-left:0pt;margin-top:382.368pt;width:720pt;height:22.6321pt;mso-position-horizontal-relative:page;mso-position-vertical-relative:page;z-index:-1556" coordorigin="0,7647" coordsize="14400,45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765;width:1204;height:287" coordorigin="12715,7765" coordsize="1204,287" path="m12715,7765l13919,7765,13919,8052,12715,8052,12715,7765xe" filled="t" fillcolor="#000000" stroked="f">
              <v:path arrowok="t"/>
              <v:fill/>
            </v:shape>
            <v:shape type="#_x0000_t75" style="position:absolute;left:12715;top:7765;width:1204;height:287">
              <v:imagedata o:title="" r:id="rId33"/>
            </v:shape>
            <w10:wrap type="none"/>
          </v:group>
        </w:pict>
      </w:r>
      <w:r>
        <w:rPr>
          <w:sz w:val="18"/>
          <w:szCs w:val="18"/>
        </w:rPr>
      </w:r>
    </w:p>
    <w:tbl>
      <w:tblPr>
        <w:tblW w:w="0" w:type="auto"/>
        <w:tblLook w:val="01E0"/>
        <w:jc w:val="left"/>
        <w:tblInd w:w="120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34" w:hRule="exact"/>
        </w:trPr>
        <w:tc>
          <w:tcPr>
            <w:tcW w:w="5693" w:type="dxa"/>
            <w:gridSpan w:val="3"/>
            <w:tcBorders>
              <w:top w:val="nil" w:sz="6" w:space="0" w:color="auto"/>
              <w:left w:val="nil" w:sz="6" w:space="0" w:color="auto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nil" w:sz="6" w:space="0" w:color="auto"/>
              <w:left w:val="nil" w:sz="6" w:space="0" w:color="auto"/>
              <w:bottom w:val="single" w:sz="6" w:space="0" w:color="9E9E9E"/>
              <w:right w:val="nil" w:sz="6" w:space="0" w:color="auto"/>
            </w:tcBorders>
          </w:tcPr>
          <w:p/>
        </w:tc>
      </w:tr>
      <w:tr>
        <w:trPr>
          <w:trHeight w:val="624" w:hRule="exact"/>
        </w:trPr>
        <w:tc>
          <w:tcPr>
            <w:tcW w:w="230" w:type="dxa"/>
            <w:vMerge w:val="restart"/>
            <w:tcBorders>
              <w:top w:val="nil" w:sz="6" w:space="0" w:color="auto"/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29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7"/>
                <w:sz w:val="28"/>
                <w:szCs w:val="28"/>
              </w:rPr>
              <w:t>Procesador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4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EEEEEE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/>
        </w:tc>
      </w:tr>
      <w:tr>
        <w:trPr>
          <w:trHeight w:val="624" w:hRule="exact"/>
        </w:trPr>
        <w:tc>
          <w:tcPr>
            <w:tcW w:w="230" w:type="dxa"/>
            <w:vMerge w:val=""/>
            <w:tcBorders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29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000000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Placa</w:t>
            </w:r>
            <w:r>
              <w:rPr>
                <w:rFonts w:cs="Palatino Linotype" w:hAnsi="Palatino Linotype" w:eastAsia="Palatino Linotype" w:ascii="Palatino Linotype"/>
                <w:spacing w:val="29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6"/>
                <w:sz w:val="28"/>
                <w:szCs w:val="28"/>
              </w:rPr>
              <w:t>madre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4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200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A320M</w:t>
            </w:r>
            <w:r>
              <w:rPr>
                <w:rFonts w:cs="Palatino Linotype" w:hAnsi="Palatino Linotype" w:eastAsia="Palatino Linotype" w:ascii="Palatino Linotype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Asrock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</w:tcPr>
          <w:p/>
        </w:tc>
      </w:tr>
      <w:tr>
        <w:trPr>
          <w:trHeight w:val="624" w:hRule="exact"/>
        </w:trPr>
        <w:tc>
          <w:tcPr>
            <w:tcW w:w="230" w:type="dxa"/>
            <w:vMerge w:val=""/>
            <w:tcBorders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29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Memoria</w:t>
            </w:r>
            <w:r>
              <w:rPr>
                <w:rFonts w:cs="Palatino Linotype" w:hAnsi="Palatino Linotype" w:eastAsia="Palatino Linotype" w:ascii="Palatino Linotype"/>
                <w:spacing w:val="48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principal</w:t>
            </w:r>
          </w:p>
        </w:tc>
        <w:tc>
          <w:tcPr>
            <w:tcW w:w="24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EEEEEE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/>
        </w:tc>
      </w:tr>
      <w:tr>
        <w:trPr>
          <w:trHeight w:val="624" w:hRule="exact"/>
        </w:trPr>
        <w:tc>
          <w:tcPr>
            <w:tcW w:w="230" w:type="dxa"/>
            <w:vMerge w:val=""/>
            <w:tcBorders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29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000000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Memoria</w:t>
            </w:r>
            <w:r>
              <w:rPr>
                <w:rFonts w:cs="Palatino Linotype" w:hAnsi="Palatino Linotype" w:eastAsia="Palatino Linotype" w:ascii="Palatino Linotype"/>
                <w:spacing w:val="48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6"/>
                <w:sz w:val="28"/>
                <w:szCs w:val="28"/>
              </w:rPr>
              <w:t>secundaria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4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</w:tcPr>
          <w:p/>
        </w:tc>
      </w:tr>
      <w:tr>
        <w:trPr>
          <w:trHeight w:val="624" w:hRule="exact"/>
        </w:trPr>
        <w:tc>
          <w:tcPr>
            <w:tcW w:w="230" w:type="dxa"/>
            <w:vMerge w:val=""/>
            <w:tcBorders>
              <w:left w:val="nil" w:sz="6" w:space="0" w:color="auto"/>
              <w:bottom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29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GPU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4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EEEEEE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/>
        </w:tc>
      </w:tr>
      <w:tr>
        <w:trPr>
          <w:trHeight w:val="1192" w:hRule="exact"/>
        </w:trPr>
        <w:tc>
          <w:tcPr>
            <w:tcW w:w="5693" w:type="dxa"/>
            <w:gridSpan w:val="3"/>
            <w:tcBorders>
              <w:top w:val="single" w:sz="6" w:space="0" w:color="9E9E9E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pgMar w:header="958" w:footer="0" w:top="2220" w:bottom="0" w:left="60" w:right="1200"/>
          <w:headerReference w:type="default" r:id="rId32"/>
          <w:pgSz w:w="14400" w:h="8100" w:orient="landscape"/>
        </w:sectPr>
      </w:pP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pict>
          <v:group style="position:absolute;margin-left:0pt;margin-top:382.368pt;width:720pt;height:22.6321pt;mso-position-horizontal-relative:page;mso-position-vertical-relative:page;z-index:-1555" coordorigin="0,7647" coordsize="14400,45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765;width:1204;height:287" coordorigin="12715,7765" coordsize="1204,287" path="m12715,7765l13919,7765,13919,8052,12715,8052,12715,7765xe" filled="t" fillcolor="#000000" stroked="f">
              <v:path arrowok="t"/>
              <v:fill/>
            </v:shape>
            <v:shape type="#_x0000_t75" style="position:absolute;left:12715;top:7765;width:1204;height:287">
              <v:imagedata o:title="" r:id="rId35"/>
            </v:shape>
            <w10:wrap type="none"/>
          </v:group>
        </w:pict>
      </w:r>
      <w:r>
        <w:rPr>
          <w:sz w:val="11"/>
          <w:szCs w:val="11"/>
        </w:rPr>
      </w:r>
    </w:p>
    <w:tbl>
      <w:tblPr>
        <w:tblW w:w="0" w:type="auto"/>
        <w:tblLook w:val="01E0"/>
        <w:jc w:val="left"/>
        <w:tblInd w:w="94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34" w:hRule="exact"/>
        </w:trPr>
        <w:tc>
          <w:tcPr>
            <w:tcW w:w="12710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0000"/>
          </w:tcPr>
          <w:p>
            <w:pPr>
              <w:rPr>
                <w:rFonts w:cs="Palatino Linotype" w:hAnsi="Palatino Linotype" w:eastAsia="Palatino Linotype" w:ascii="Palatino Linotype"/>
                <w:sz w:val="32"/>
                <w:szCs w:val="32"/>
              </w:rPr>
              <w:jc w:val="left"/>
              <w:spacing w:before="26" w:lineRule="exact" w:line="400"/>
              <w:ind w:left="135"/>
            </w:pP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Esta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27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6"/>
                <w:position w:val="-1"/>
                <w:sz w:val="32"/>
                <w:szCs w:val="32"/>
              </w:rPr>
              <w:t>computadora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-2"/>
                <w:w w:val="106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debe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71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ser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49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armada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68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a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21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libre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22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criterio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43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del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16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7"/>
                <w:position w:val="-1"/>
                <w:sz w:val="32"/>
                <w:szCs w:val="32"/>
              </w:rPr>
              <w:t>estudiante.</w:t>
            </w:r>
            <w:r>
              <w:rPr>
                <w:rFonts w:cs="Palatino Linotype" w:hAnsi="Palatino Linotype" w:eastAsia="Palatino Linotype" w:ascii="Palatino Linotype"/>
                <w:color w:val="000000"/>
                <w:spacing w:val="0"/>
                <w:w w:val="100"/>
                <w:position w:val="0"/>
                <w:sz w:val="32"/>
                <w:szCs w:val="32"/>
              </w:rPr>
            </w:r>
          </w:p>
        </w:tc>
      </w:tr>
      <w:tr>
        <w:trPr>
          <w:trHeight w:val="480" w:hRule="exact"/>
        </w:trPr>
        <w:tc>
          <w:tcPr>
            <w:tcW w:w="60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716" w:type="dxa"/>
            <w:gridSpan w:val="2"/>
            <w:tcBorders>
              <w:top w:val="nil" w:sz="6" w:space="0" w:color="auto"/>
              <w:left w:val="nil" w:sz="6" w:space="0" w:color="auto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7388" w:type="dxa"/>
            <w:gridSpan w:val="2"/>
            <w:tcBorders>
              <w:top w:val="nil" w:sz="6" w:space="0" w:color="auto"/>
              <w:left w:val="nil" w:sz="6" w:space="0" w:color="auto"/>
              <w:bottom w:val="single" w:sz="6" w:space="0" w:color="9E9E9E"/>
              <w:right w:val="nil" w:sz="6" w:space="0" w:color="auto"/>
            </w:tcBorders>
          </w:tcPr>
          <w:p/>
        </w:tc>
      </w:tr>
      <w:tr>
        <w:trPr>
          <w:trHeight w:val="624" w:hRule="exact"/>
        </w:trPr>
        <w:tc>
          <w:tcPr>
            <w:tcW w:w="498" w:type="dxa"/>
            <w:vMerge w:val="restart"/>
            <w:tcBorders>
              <w:top w:val="nil" w:sz="6" w:space="0" w:color="auto"/>
              <w:left w:val="nil" w:sz="6" w:space="0" w:color="auto"/>
              <w:right w:val="single" w:sz="6" w:space="0" w:color="9E9E9E"/>
            </w:tcBorders>
          </w:tcPr>
          <w:p/>
        </w:tc>
        <w:tc>
          <w:tcPr>
            <w:tcW w:w="2993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7"/>
                <w:sz w:val="28"/>
                <w:szCs w:val="28"/>
              </w:rPr>
              <w:t>Procesador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8407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/>
        </w:tc>
        <w:tc>
          <w:tcPr>
            <w:tcW w:w="812" w:type="dxa"/>
            <w:vMerge w:val="restart"/>
            <w:tcBorders>
              <w:top w:val="nil" w:sz="6" w:space="0" w:color="auto"/>
              <w:left w:val="single" w:sz="6" w:space="0" w:color="9E9E9E"/>
              <w:right w:val="nil" w:sz="6" w:space="0" w:color="auto"/>
            </w:tcBorders>
          </w:tcPr>
          <w:p/>
        </w:tc>
      </w:tr>
      <w:tr>
        <w:trPr>
          <w:trHeight w:val="624" w:hRule="exact"/>
        </w:trPr>
        <w:tc>
          <w:tcPr>
            <w:tcW w:w="498" w:type="dxa"/>
            <w:vMerge w:val=""/>
            <w:tcBorders>
              <w:left w:val="nil" w:sz="6" w:space="0" w:color="auto"/>
              <w:right w:val="single" w:sz="6" w:space="0" w:color="9E9E9E"/>
            </w:tcBorders>
          </w:tcPr>
          <w:p/>
        </w:tc>
        <w:tc>
          <w:tcPr>
            <w:tcW w:w="2993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Placa</w:t>
            </w:r>
            <w:r>
              <w:rPr>
                <w:rFonts w:cs="Palatino Linotype" w:hAnsi="Palatino Linotype" w:eastAsia="Palatino Linotype" w:ascii="Palatino Linotype"/>
                <w:spacing w:val="29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6"/>
                <w:sz w:val="28"/>
                <w:szCs w:val="28"/>
              </w:rPr>
              <w:t>madre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8407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/>
        </w:tc>
        <w:tc>
          <w:tcPr>
            <w:tcW w:w="812" w:type="dxa"/>
            <w:vMerge w:val=""/>
            <w:tcBorders>
              <w:left w:val="single" w:sz="6" w:space="0" w:color="9E9E9E"/>
              <w:right w:val="nil" w:sz="6" w:space="0" w:color="auto"/>
            </w:tcBorders>
          </w:tcPr>
          <w:p/>
        </w:tc>
      </w:tr>
      <w:tr>
        <w:trPr>
          <w:trHeight w:val="624" w:hRule="exact"/>
        </w:trPr>
        <w:tc>
          <w:tcPr>
            <w:tcW w:w="498" w:type="dxa"/>
            <w:vMerge w:val=""/>
            <w:tcBorders>
              <w:left w:val="nil" w:sz="6" w:space="0" w:color="auto"/>
              <w:right w:val="single" w:sz="6" w:space="0" w:color="9E9E9E"/>
            </w:tcBorders>
          </w:tcPr>
          <w:p/>
        </w:tc>
        <w:tc>
          <w:tcPr>
            <w:tcW w:w="2993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Memoria</w:t>
            </w:r>
            <w:r>
              <w:rPr>
                <w:rFonts w:cs="Palatino Linotype" w:hAnsi="Palatino Linotype" w:eastAsia="Palatino Linotype" w:ascii="Palatino Linotype"/>
                <w:spacing w:val="48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principal</w:t>
            </w:r>
          </w:p>
        </w:tc>
        <w:tc>
          <w:tcPr>
            <w:tcW w:w="8407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/>
        </w:tc>
        <w:tc>
          <w:tcPr>
            <w:tcW w:w="812" w:type="dxa"/>
            <w:vMerge w:val=""/>
            <w:tcBorders>
              <w:left w:val="single" w:sz="6" w:space="0" w:color="9E9E9E"/>
              <w:right w:val="nil" w:sz="6" w:space="0" w:color="auto"/>
            </w:tcBorders>
          </w:tcPr>
          <w:p/>
        </w:tc>
      </w:tr>
      <w:tr>
        <w:trPr>
          <w:trHeight w:val="624" w:hRule="exact"/>
        </w:trPr>
        <w:tc>
          <w:tcPr>
            <w:tcW w:w="498" w:type="dxa"/>
            <w:vMerge w:val=""/>
            <w:tcBorders>
              <w:left w:val="nil" w:sz="6" w:space="0" w:color="auto"/>
              <w:right w:val="single" w:sz="6" w:space="0" w:color="9E9E9E"/>
            </w:tcBorders>
          </w:tcPr>
          <w:p/>
        </w:tc>
        <w:tc>
          <w:tcPr>
            <w:tcW w:w="2993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Memoria</w:t>
            </w:r>
            <w:r>
              <w:rPr>
                <w:rFonts w:cs="Palatino Linotype" w:hAnsi="Palatino Linotype" w:eastAsia="Palatino Linotype" w:ascii="Palatino Linotype"/>
                <w:spacing w:val="48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6"/>
                <w:sz w:val="28"/>
                <w:szCs w:val="28"/>
              </w:rPr>
              <w:t>secundaria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8407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/>
        </w:tc>
        <w:tc>
          <w:tcPr>
            <w:tcW w:w="812" w:type="dxa"/>
            <w:vMerge w:val=""/>
            <w:tcBorders>
              <w:left w:val="single" w:sz="6" w:space="0" w:color="9E9E9E"/>
              <w:right w:val="nil" w:sz="6" w:space="0" w:color="auto"/>
            </w:tcBorders>
          </w:tcPr>
          <w:p/>
        </w:tc>
      </w:tr>
      <w:tr>
        <w:trPr>
          <w:trHeight w:val="624" w:hRule="exact"/>
        </w:trPr>
        <w:tc>
          <w:tcPr>
            <w:tcW w:w="498" w:type="dxa"/>
            <w:vMerge w:val=""/>
            <w:tcBorders>
              <w:left w:val="nil" w:sz="6" w:space="0" w:color="auto"/>
              <w:bottom w:val="nil" w:sz="6" w:space="0" w:color="auto"/>
              <w:right w:val="single" w:sz="6" w:space="0" w:color="9E9E9E"/>
            </w:tcBorders>
          </w:tcPr>
          <w:p/>
        </w:tc>
        <w:tc>
          <w:tcPr>
            <w:tcW w:w="2993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GPU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8407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/>
        </w:tc>
        <w:tc>
          <w:tcPr>
            <w:tcW w:w="812" w:type="dxa"/>
            <w:vMerge w:val=""/>
            <w:tcBorders>
              <w:left w:val="single" w:sz="6" w:space="0" w:color="9E9E9E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pgMar w:header="958" w:footer="0" w:top="2300" w:bottom="0" w:left="60" w:right="580"/>
          <w:headerReference w:type="default" r:id="rId34"/>
          <w:pgSz w:w="14400" w:h="8100" w:orient="landscape"/>
        </w:sectPr>
      </w:pP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pict>
          <v:group style="position:absolute;margin-left:49.3652pt;margin-top:47.875pt;width:670.635pt;height:304.537pt;mso-position-horizontal-relative:page;mso-position-vertical-relative:page;z-index:-1552" coordorigin="987,958" coordsize="13413,6091">
            <v:shape style="position:absolute;left:987;top:958;width:12093;height:1345" coordorigin="987,958" coordsize="12093,1345" path="m987,958l13080,958,13080,2303,987,2303,987,958xe" filled="t" fillcolor="#000000" stroked="f">
              <v:path arrowok="t"/>
              <v:fill/>
            </v:shape>
            <v:shape style="position:absolute;left:1003;top:2303;width:5693;height:4746" coordorigin="1003,2303" coordsize="5693,4746" path="m1003,2303l6696,2303,6696,7048,1003,7048,1003,2303xe" filled="t" fillcolor="#000000" stroked="f">
              <v:path arrowok="t"/>
              <v:fill/>
            </v:shape>
            <v:shape style="position:absolute;left:5963;top:1814;width:8437;height:4746" coordorigin="5963,1814" coordsize="8437,4746" path="m5963,1814l14400,1814,14400,6560,5963,6560,5963,1814xe" filled="t" fillcolor="#000000" stroked="f">
              <v:path arrowok="t"/>
              <v:fill/>
            </v:shape>
            <v:shape type="#_x0000_t75" style="position:absolute;left:5963;top:1814;width:8437;height:4746">
              <v:imagedata o:title="" r:id="rId37"/>
            </v:shape>
            <w10:wrap type="none"/>
          </v:group>
        </w:pict>
      </w:r>
      <w:r>
        <w:pict>
          <v:group style="position:absolute;margin-left:0pt;margin-top:382.368pt;width:720pt;height:22.6321pt;mso-position-horizontal-relative:page;mso-position-vertical-relative:page;z-index:-1553" coordorigin="0,7647" coordsize="14400,45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765;width:1204;height:287" coordorigin="12715,7765" coordsize="1204,287" path="m12715,7765l13919,7765,13919,8052,12715,8052,12715,7765xe" filled="t" fillcolor="#000000" stroked="f">
              <v:path arrowok="t"/>
              <v:fill/>
            </v:shape>
            <v:shape type="#_x0000_t75" style="position:absolute;left:12715;top:7765;width:1204;height:287">
              <v:imagedata o:title="" r:id="rId38"/>
            </v:shape>
            <w10:wrap type="none"/>
          </v:group>
        </w:pict>
      </w:r>
      <w:r>
        <w:pict>
          <v:shape type="#_x0000_t202" style="position:absolute;margin-left:190.315pt;margin-top:90.7166pt;width:529.685pt;height:237.283pt;mso-position-horizontal-relative:page;mso-position-vertical-relative:page;z-index:-1554" filled="f" stroked="f">
            <v:textbox inset="0,0,0,0">
              <w:txbxContent>
                <w:p>
                  <w:pPr>
                    <w:rPr>
                      <w:sz w:val="11"/>
                      <w:szCs w:val="11"/>
                    </w:rPr>
                    <w:jc w:val="left"/>
                    <w:spacing w:before="5" w:lineRule="exact" w:line="100"/>
                  </w:pPr>
                  <w:r>
                    <w:rPr>
                      <w:sz w:val="11"/>
                      <w:szCs w:val="11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Palatino Linotype" w:hAnsi="Palatino Linotype" w:eastAsia="Palatino Linotype" w:ascii="Palatino Linotype"/>
                      <w:sz w:val="32"/>
                      <w:szCs w:val="32"/>
                    </w:rPr>
                    <w:jc w:val="right"/>
                    <w:spacing w:lineRule="auto" w:line="275"/>
                    <w:ind w:left="1086" w:right="8029" w:firstLine="589"/>
                  </w:pP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5"/>
                      <w:sz w:val="32"/>
                      <w:szCs w:val="32"/>
                    </w:rPr>
                    <w:t>gama</w:t>
                  </w: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5"/>
                      <w:sz w:val="32"/>
                      <w:szCs w:val="32"/>
                    </w:rPr>
                    <w:t> </w:t>
                  </w: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5"/>
                      <w:sz w:val="32"/>
                      <w:szCs w:val="32"/>
                    </w:rPr>
                    <w:t>las</w:t>
                  </w: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5"/>
                      <w:sz w:val="32"/>
                      <w:szCs w:val="32"/>
                    </w:rPr>
                    <w:t> </w:t>
                  </w: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7"/>
                      <w:sz w:val="32"/>
                      <w:szCs w:val="32"/>
                    </w:rPr>
                    <w:t>mercado.</w:t>
                  </w:r>
                  <w:r>
                    <w:rPr>
                      <w:rFonts w:cs="Palatino Linotype" w:hAnsi="Palatino Linotype" w:eastAsia="Palatino Linotype" w:ascii="Palatino Linotype"/>
                      <w:color w:val="000000"/>
                      <w:spacing w:val="0"/>
                      <w:w w:val="100"/>
                      <w:sz w:val="32"/>
                      <w:szCs w:val="32"/>
                    </w:rPr>
                  </w:r>
                </w:p>
                <w:p>
                  <w:pPr>
                    <w:rPr>
                      <w:sz w:val="11"/>
                      <w:szCs w:val="11"/>
                    </w:rPr>
                    <w:jc w:val="left"/>
                    <w:spacing w:lineRule="exact" w:line="100"/>
                  </w:pPr>
                  <w:r>
                    <w:rPr>
                      <w:sz w:val="11"/>
                      <w:szCs w:val="11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Palatino Linotype" w:hAnsi="Palatino Linotype" w:eastAsia="Palatino Linotype" w:ascii="Palatino Linotype"/>
                      <w:sz w:val="32"/>
                      <w:szCs w:val="32"/>
                    </w:rPr>
                    <w:jc w:val="left"/>
                    <w:spacing w:lineRule="auto" w:line="275"/>
                    <w:ind w:left="1460" w:right="8207" w:hanging="1460"/>
                  </w:pP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7"/>
                      <w:sz w:val="32"/>
                      <w:szCs w:val="32"/>
                    </w:rPr>
                    <w:t>procesamiento,</w:t>
                  </w: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7"/>
                      <w:sz w:val="32"/>
                      <w:szCs w:val="32"/>
                    </w:rPr>
                    <w:t> </w:t>
                  </w: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6"/>
                      <w:sz w:val="32"/>
                      <w:szCs w:val="32"/>
                    </w:rPr>
                    <w:t>data,</w:t>
                  </w:r>
                  <w:r>
                    <w:rPr>
                      <w:rFonts w:cs="Palatino Linotype" w:hAnsi="Palatino Linotype" w:eastAsia="Palatino Linotype" w:ascii="Palatino Linotype"/>
                      <w:color w:val="000000"/>
                      <w:spacing w:val="0"/>
                      <w:w w:val="100"/>
                      <w:sz w:val="32"/>
                      <w:szCs w:val="32"/>
                    </w:rPr>
                  </w:r>
                </w:p>
                <w:p>
                  <w:pPr>
                    <w:rPr>
                      <w:rFonts w:cs="Palatino Linotype" w:hAnsi="Palatino Linotype" w:eastAsia="Palatino Linotype" w:ascii="Palatino Linotype"/>
                      <w:sz w:val="32"/>
                      <w:szCs w:val="32"/>
                    </w:rPr>
                    <w:jc w:val="right"/>
                    <w:spacing w:before="15"/>
                    <w:ind w:right="8041"/>
                  </w:pP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7"/>
                      <w:sz w:val="32"/>
                      <w:szCs w:val="32"/>
                    </w:rPr>
                    <w:t>Generalmente</w:t>
                  </w:r>
                  <w:r>
                    <w:rPr>
                      <w:rFonts w:cs="Palatino Linotype" w:hAnsi="Palatino Linotype" w:eastAsia="Palatino Linotype" w:ascii="Palatino Linotype"/>
                      <w:color w:val="000000"/>
                      <w:spacing w:val="0"/>
                      <w:w w:val="100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spacing w:lineRule="exact" w:line="400"/>
        <w:ind w:left="1078"/>
      </w:pP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Los</w:t>
      </w:r>
      <w:r>
        <w:rPr>
          <w:rFonts w:cs="Palatino Linotype" w:hAnsi="Palatino Linotype" w:eastAsia="Palatino Linotype" w:ascii="Palatino Linotype"/>
          <w:color w:val="434343"/>
          <w:spacing w:val="8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equipos</w:t>
      </w:r>
      <w:r>
        <w:rPr>
          <w:rFonts w:cs="Palatino Linotype" w:hAnsi="Palatino Linotype" w:eastAsia="Palatino Linotype" w:ascii="Palatino Linotype"/>
          <w:color w:val="434343"/>
          <w:spacing w:val="70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position w:val="1"/>
          <w:sz w:val="32"/>
          <w:szCs w:val="32"/>
        </w:rPr>
        <w:t>considerados</w:t>
      </w:r>
      <w:r>
        <w:rPr>
          <w:rFonts w:cs="Palatino Linotype" w:hAnsi="Palatino Linotype" w:eastAsia="Palatino Linotype" w:ascii="Palatino Linotype"/>
          <w:color w:val="434343"/>
          <w:spacing w:val="-21"/>
          <w:w w:val="107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position w:val="1"/>
          <w:sz w:val="32"/>
          <w:szCs w:val="32"/>
        </w:rPr>
        <w:t>de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spacing w:before="63" w:lineRule="auto" w:line="275"/>
        <w:ind w:left="1078" w:right="6421"/>
      </w:pP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alta</w:t>
      </w:r>
      <w:r>
        <w:rPr>
          <w:rFonts w:cs="Palatino Linotype" w:hAnsi="Palatino Linotype" w:eastAsia="Palatino Linotype" w:ascii="Palatino Linotype"/>
          <w:color w:val="434343"/>
          <w:spacing w:val="34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son</w:t>
      </w:r>
      <w:r>
        <w:rPr>
          <w:rFonts w:cs="Palatino Linotype" w:hAnsi="Palatino Linotype" w:eastAsia="Palatino Linotype" w:ascii="Palatino Linotype"/>
          <w:color w:val="434343"/>
          <w:spacing w:val="4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aquellos</w:t>
      </w:r>
      <w:r>
        <w:rPr>
          <w:rFonts w:cs="Palatino Linotype" w:hAnsi="Palatino Linotype" w:eastAsia="Palatino Linotype" w:ascii="Palatino Linotype"/>
          <w:color w:val="434343"/>
          <w:spacing w:val="74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que</w:t>
      </w:r>
      <w:r>
        <w:rPr>
          <w:rFonts w:cs="Palatino Linotype" w:hAnsi="Palatino Linotype" w:eastAsia="Palatino Linotype" w:ascii="Palatino Linotype"/>
          <w:color w:val="434343"/>
          <w:spacing w:val="4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requieren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mejores</w:t>
      </w:r>
      <w:r>
        <w:rPr>
          <w:rFonts w:cs="Palatino Linotype" w:hAnsi="Palatino Linotype" w:eastAsia="Palatino Linotype" w:ascii="Palatino Linotype"/>
          <w:color w:val="434343"/>
          <w:spacing w:val="30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prestaciones</w:t>
      </w:r>
      <w:r>
        <w:rPr>
          <w:rFonts w:cs="Palatino Linotype" w:hAnsi="Palatino Linotype" w:eastAsia="Palatino Linotype" w:ascii="Palatino Linotype"/>
          <w:color w:val="434343"/>
          <w:spacing w:val="15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del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32"/>
          <w:szCs w:val="32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spacing w:before="15" w:lineRule="auto" w:line="275"/>
        <w:ind w:left="1078" w:right="6638"/>
      </w:pP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Son</w:t>
      </w:r>
      <w:r>
        <w:rPr>
          <w:rFonts w:cs="Palatino Linotype" w:hAnsi="Palatino Linotype" w:eastAsia="Palatino Linotype" w:ascii="Palatino Linotype"/>
          <w:color w:val="434343"/>
          <w:spacing w:val="3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utilizados</w:t>
      </w:r>
      <w:r>
        <w:rPr>
          <w:rFonts w:cs="Palatino Linotype" w:hAnsi="Palatino Linotype" w:eastAsia="Palatino Linotype" w:ascii="Palatino Linotype"/>
          <w:color w:val="434343"/>
          <w:spacing w:val="1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para</w:t>
      </w:r>
      <w:r>
        <w:rPr>
          <w:rFonts w:cs="Palatino Linotype" w:hAnsi="Palatino Linotype" w:eastAsia="Palatino Linotype" w:ascii="Palatino Linotype"/>
          <w:color w:val="434343"/>
          <w:spacing w:val="4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tareas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que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requieren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1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sz w:val="32"/>
          <w:szCs w:val="32"/>
        </w:rPr>
        <w:t>mucho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32"/>
          <w:szCs w:val="32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spacing w:before="15" w:lineRule="auto" w:line="275"/>
        <w:ind w:left="1078" w:right="7091"/>
      </w:pP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como</w:t>
      </w:r>
      <w:r>
        <w:rPr>
          <w:rFonts w:cs="Palatino Linotype" w:hAnsi="Palatino Linotype" w:eastAsia="Palatino Linotype" w:ascii="Palatino Linotype"/>
          <w:color w:val="434343"/>
          <w:spacing w:val="5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minería</w:t>
      </w:r>
      <w:r>
        <w:rPr>
          <w:rFonts w:cs="Palatino Linotype" w:hAnsi="Palatino Linotype" w:eastAsia="Palatino Linotype" w:ascii="Palatino Linotype"/>
          <w:color w:val="434343"/>
          <w:spacing w:val="4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de</w:t>
      </w:r>
      <w:r>
        <w:rPr>
          <w:rFonts w:cs="Palatino Linotype" w:hAnsi="Palatino Linotype" w:eastAsia="Palatino Linotype" w:ascii="Palatino Linotype"/>
          <w:color w:val="434343"/>
          <w:spacing w:val="2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datos,</w:t>
      </w:r>
      <w:r>
        <w:rPr>
          <w:rFonts w:cs="Palatino Linotype" w:hAnsi="Palatino Linotype" w:eastAsia="Palatino Linotype" w:ascii="Palatino Linotype"/>
          <w:color w:val="434343"/>
          <w:spacing w:val="62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big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gaming,</w:t>
      </w:r>
      <w:r>
        <w:rPr>
          <w:rFonts w:cs="Palatino Linotype" w:hAnsi="Palatino Linotype" w:eastAsia="Palatino Linotype" w:ascii="Palatino Linotype"/>
          <w:color w:val="434343"/>
          <w:spacing w:val="1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entre</w:t>
      </w:r>
      <w:r>
        <w:rPr>
          <w:rFonts w:cs="Palatino Linotype" w:hAnsi="Palatino Linotype" w:eastAsia="Palatino Linotype" w:ascii="Palatino Linotype"/>
          <w:color w:val="434343"/>
          <w:spacing w:val="7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otras.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32"/>
          <w:szCs w:val="32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spacing w:before="15" w:lineRule="exact" w:line="400"/>
        <w:ind w:left="1078"/>
      </w:pP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-1"/>
          <w:sz w:val="32"/>
          <w:szCs w:val="32"/>
        </w:rPr>
        <w:t>utilizan</w:t>
      </w:r>
      <w:r>
        <w:rPr>
          <w:rFonts w:cs="Palatino Linotype" w:hAnsi="Palatino Linotype" w:eastAsia="Palatino Linotype" w:ascii="Palatino Linotype"/>
          <w:color w:val="434343"/>
          <w:spacing w:val="-8"/>
          <w:w w:val="100"/>
          <w:position w:val="-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-1"/>
          <w:sz w:val="32"/>
          <w:szCs w:val="32"/>
        </w:rPr>
        <w:t>GPU.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pgMar w:header="1389" w:footer="0" w:top="1980" w:bottom="0" w:left="60" w:right="2060"/>
          <w:headerReference w:type="default" r:id="rId36"/>
          <w:pgSz w:w="14400" w:h="8100" w:orient="landscape"/>
        </w:sectPr>
      </w:pP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pict>
          <v:group style="position:absolute;margin-left:0pt;margin-top:382.368pt;width:720pt;height:22.6321pt;mso-position-horizontal-relative:page;mso-position-vertical-relative:page;z-index:-1551" coordorigin="0,7647" coordsize="14400,45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765;width:1204;height:287" coordorigin="12715,7765" coordsize="1204,287" path="m12715,7765l13919,7765,13919,8052,12715,8052,12715,7765xe" filled="t" fillcolor="#000000" stroked="f">
              <v:path arrowok="t"/>
              <v:fill/>
            </v:shape>
            <v:shape type="#_x0000_t75" style="position:absolute;left:12715;top:7765;width:1204;height:287">
              <v:imagedata o:title="" r:id="rId40"/>
            </v:shape>
            <w10:wrap type="none"/>
          </v:group>
        </w:pict>
      </w:r>
      <w:r>
        <w:rPr>
          <w:sz w:val="18"/>
          <w:szCs w:val="18"/>
        </w:rPr>
      </w:r>
    </w:p>
    <w:tbl>
      <w:tblPr>
        <w:tblW w:w="0" w:type="auto"/>
        <w:tblLook w:val="01E0"/>
        <w:jc w:val="left"/>
        <w:tblInd w:w="120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34" w:hRule="exact"/>
        </w:trPr>
        <w:tc>
          <w:tcPr>
            <w:tcW w:w="5693" w:type="dxa"/>
            <w:gridSpan w:val="3"/>
            <w:tcBorders>
              <w:top w:val="nil" w:sz="6" w:space="0" w:color="auto"/>
              <w:left w:val="nil" w:sz="6" w:space="0" w:color="auto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nil" w:sz="6" w:space="0" w:color="auto"/>
              <w:left w:val="nil" w:sz="6" w:space="0" w:color="auto"/>
              <w:bottom w:val="single" w:sz="6" w:space="0" w:color="9E9E9E"/>
              <w:right w:val="nil" w:sz="6" w:space="0" w:color="auto"/>
            </w:tcBorders>
          </w:tcPr>
          <w:p/>
        </w:tc>
      </w:tr>
      <w:tr>
        <w:trPr>
          <w:trHeight w:val="624" w:hRule="exact"/>
        </w:trPr>
        <w:tc>
          <w:tcPr>
            <w:tcW w:w="230" w:type="dxa"/>
            <w:vMerge w:val="restart"/>
            <w:tcBorders>
              <w:top w:val="nil" w:sz="6" w:space="0" w:color="auto"/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2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7"/>
                <w:sz w:val="28"/>
                <w:szCs w:val="28"/>
              </w:rPr>
              <w:t>Procesador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Core</w:t>
            </w:r>
            <w:r>
              <w:rPr>
                <w:rFonts w:cs="Palatino Linotype" w:hAnsi="Palatino Linotype" w:eastAsia="Palatino Linotype" w:ascii="Palatino Linotype"/>
                <w:spacing w:val="21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10"/>
                <w:sz w:val="28"/>
                <w:szCs w:val="28"/>
              </w:rPr>
              <w:t>i7-10700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/>
        </w:tc>
      </w:tr>
      <w:tr>
        <w:trPr>
          <w:trHeight w:val="624" w:hRule="exact"/>
        </w:trPr>
        <w:tc>
          <w:tcPr>
            <w:tcW w:w="230" w:type="dxa"/>
            <w:vMerge w:val=""/>
            <w:tcBorders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2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000000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Placa</w:t>
            </w:r>
            <w:r>
              <w:rPr>
                <w:rFonts w:cs="Palatino Linotype" w:hAnsi="Palatino Linotype" w:eastAsia="Palatino Linotype" w:ascii="Palatino Linotype"/>
                <w:spacing w:val="29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3"/>
                <w:sz w:val="28"/>
                <w:szCs w:val="28"/>
              </w:rPr>
              <w:t>Madre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</w:tcPr>
          <w:p/>
        </w:tc>
      </w:tr>
      <w:tr>
        <w:trPr>
          <w:trHeight w:val="624" w:hRule="exact"/>
        </w:trPr>
        <w:tc>
          <w:tcPr>
            <w:tcW w:w="230" w:type="dxa"/>
            <w:vMerge w:val=""/>
            <w:tcBorders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2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Memoria</w:t>
            </w:r>
            <w:r>
              <w:rPr>
                <w:rFonts w:cs="Palatino Linotype" w:hAnsi="Palatino Linotype" w:eastAsia="Palatino Linotype" w:ascii="Palatino Linotype"/>
                <w:spacing w:val="48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principal</w:t>
            </w:r>
          </w:p>
        </w:tc>
        <w:tc>
          <w:tcPr>
            <w:tcW w:w="22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EEEEEE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/>
        </w:tc>
      </w:tr>
      <w:tr>
        <w:trPr>
          <w:trHeight w:val="960" w:hRule="exact"/>
        </w:trPr>
        <w:tc>
          <w:tcPr>
            <w:tcW w:w="230" w:type="dxa"/>
            <w:vMerge w:val=""/>
            <w:tcBorders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2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000000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Memoria</w:t>
            </w:r>
            <w:r>
              <w:rPr>
                <w:rFonts w:cs="Palatino Linotype" w:hAnsi="Palatino Linotype" w:eastAsia="Palatino Linotype" w:ascii="Palatino Linotype"/>
                <w:spacing w:val="48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6"/>
                <w:sz w:val="28"/>
                <w:szCs w:val="28"/>
              </w:rPr>
              <w:t>secundaria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</w:tcPr>
          <w:p/>
        </w:tc>
      </w:tr>
      <w:tr>
        <w:trPr>
          <w:trHeight w:val="624" w:hRule="exact"/>
        </w:trPr>
        <w:tc>
          <w:tcPr>
            <w:tcW w:w="230" w:type="dxa"/>
            <w:vMerge w:val=""/>
            <w:tcBorders>
              <w:left w:val="nil" w:sz="6" w:space="0" w:color="auto"/>
              <w:bottom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2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GPU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EEEEEE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/>
        </w:tc>
      </w:tr>
      <w:tr>
        <w:trPr>
          <w:trHeight w:val="856" w:hRule="exact"/>
        </w:trPr>
        <w:tc>
          <w:tcPr>
            <w:tcW w:w="5693" w:type="dxa"/>
            <w:gridSpan w:val="3"/>
            <w:tcBorders>
              <w:top w:val="single" w:sz="6" w:space="0" w:color="9E9E9E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pgMar w:header="958" w:footer="0" w:top="2220" w:bottom="0" w:left="60" w:right="1200"/>
          <w:headerReference w:type="default" r:id="rId39"/>
          <w:pgSz w:w="14400" w:h="8100" w:orient="landscape"/>
        </w:sectPr>
      </w:pPr>
      <w:r>
        <w:pict>
          <v:group style="position:absolute;margin-left:74.999pt;margin-top:173.696pt;width:570.002pt;height:31.1988pt;mso-position-horizontal-relative:page;mso-position-vertical-relative:page;z-index:-1550" coordorigin="1500,3474" coordsize="11400,624">
            <v:shape style="position:absolute;left:1500;top:3474;width:3230;height:624" coordorigin="1500,3474" coordsize="3230,624" path="m1500,3474l4730,3474,4730,4098,1500,4098,1500,3474xe" filled="t" fillcolor="#FFFFFF" stroked="f">
              <v:path arrowok="t"/>
              <v:fill/>
            </v:shape>
            <v:shape style="position:absolute;left:4730;top:3474;width:8170;height:624" coordorigin="4730,3474" coordsize="8170,624" path="m4730,3474l12900,3474,12900,4098,4730,4098,4730,3474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74.999pt;margin-top:236.09pt;width:570.002pt;height:47.998pt;mso-position-horizontal-relative:page;mso-position-vertical-relative:page;z-index:-1549" coordorigin="1500,4722" coordsize="11400,960">
            <v:shape style="position:absolute;left:1500;top:4722;width:3230;height:960" coordorigin="1500,4722" coordsize="3230,960" path="m1500,4722l4730,4722,4730,5682,1500,5682,1500,4722xe" filled="t" fillcolor="#FFFFFF" stroked="f">
              <v:path arrowok="t"/>
              <v:fill/>
            </v:shape>
            <v:shape style="position:absolute;left:4730;top:4722;width:8170;height:960" coordorigin="4730,4722" coordsize="8170,960" path="m4730,4722l12900,4722,12900,5682,4730,5682,4730,4722xe" filled="t" fillcolor="#FFFFFF" stroked="f">
              <v:path arrowok="t"/>
              <v:fill/>
            </v:shape>
            <w10:wrap type="none"/>
          </v:group>
        </w:pict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pict>
          <v:group style="position:absolute;margin-left:0pt;margin-top:382.368pt;width:720pt;height:22.6321pt;mso-position-horizontal-relative:page;mso-position-vertical-relative:page;z-index:-1548" coordorigin="0,7647" coordsize="14400,45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765;width:1204;height:287" coordorigin="12715,7765" coordsize="1204,287" path="m12715,7765l13919,7765,13919,8052,12715,8052,12715,7765xe" filled="t" fillcolor="#000000" stroked="f">
              <v:path arrowok="t"/>
              <v:fill/>
            </v:shape>
            <v:shape type="#_x0000_t75" style="position:absolute;left:12715;top:7765;width:1204;height:287">
              <v:imagedata o:title="" r:id="rId42"/>
            </v:shape>
            <w10:wrap type="none"/>
          </v:group>
        </w:pict>
      </w:r>
      <w:r>
        <w:rPr>
          <w:sz w:val="18"/>
          <w:szCs w:val="18"/>
        </w:rPr>
      </w:r>
    </w:p>
    <w:tbl>
      <w:tblPr>
        <w:tblW w:w="0" w:type="auto"/>
        <w:tblLook w:val="01E0"/>
        <w:jc w:val="left"/>
        <w:tblInd w:w="120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34" w:hRule="exact"/>
        </w:trPr>
        <w:tc>
          <w:tcPr>
            <w:tcW w:w="5693" w:type="dxa"/>
            <w:gridSpan w:val="3"/>
            <w:tcBorders>
              <w:top w:val="nil" w:sz="6" w:space="0" w:color="auto"/>
              <w:left w:val="nil" w:sz="6" w:space="0" w:color="auto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nil" w:sz="6" w:space="0" w:color="auto"/>
              <w:left w:val="nil" w:sz="6" w:space="0" w:color="auto"/>
              <w:bottom w:val="single" w:sz="6" w:space="0" w:color="9E9E9E"/>
              <w:right w:val="nil" w:sz="6" w:space="0" w:color="auto"/>
            </w:tcBorders>
          </w:tcPr>
          <w:p/>
        </w:tc>
      </w:tr>
      <w:tr>
        <w:trPr>
          <w:trHeight w:val="624" w:hRule="exact"/>
        </w:trPr>
        <w:tc>
          <w:tcPr>
            <w:tcW w:w="230" w:type="dxa"/>
            <w:vMerge w:val="restart"/>
            <w:tcBorders>
              <w:top w:val="nil" w:sz="6" w:space="0" w:color="auto"/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0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7"/>
                <w:sz w:val="28"/>
                <w:szCs w:val="28"/>
              </w:rPr>
              <w:t>Procesador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4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7" w:right="-153"/>
            </w:pPr>
            <w:r>
              <w:rPr>
                <w:rFonts w:cs="Palatino Linotype" w:hAnsi="Palatino Linotype" w:eastAsia="Palatino Linotype" w:ascii="Palatino Linotype"/>
                <w:spacing w:val="0"/>
                <w:w w:val="95"/>
                <w:sz w:val="28"/>
                <w:szCs w:val="28"/>
              </w:rPr>
              <w:t>Amd</w:t>
            </w:r>
            <w:r>
              <w:rPr>
                <w:rFonts w:cs="Palatino Linotype" w:hAnsi="Palatino Linotype" w:eastAsia="Palatino Linotype" w:ascii="Palatino Linotype"/>
                <w:spacing w:val="6"/>
                <w:w w:val="95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Ryzen</w:t>
            </w:r>
            <w:r>
              <w:rPr>
                <w:rFonts w:cs="Palatino Linotype" w:hAnsi="Palatino Linotype" w:eastAsia="Palatino Linotype" w:ascii="Palatino Linotype"/>
                <w:spacing w:val="-5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7</w:t>
            </w:r>
            <w:r>
              <w:rPr>
                <w:rFonts w:cs="Palatino Linotype" w:hAnsi="Palatino Linotype" w:eastAsia="Palatino Linotype" w:ascii="Palatino Linotype"/>
                <w:spacing w:val="23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14"/>
                <w:sz w:val="28"/>
                <w:szCs w:val="28"/>
              </w:rPr>
              <w:t>380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91"/>
            </w:pPr>
            <w:r>
              <w:rPr>
                <w:rFonts w:cs="Palatino Linotype" w:hAnsi="Palatino Linotype" w:eastAsia="Palatino Linotype" w:ascii="Palatino Linotype"/>
                <w:spacing w:val="0"/>
                <w:w w:val="104"/>
                <w:sz w:val="28"/>
                <w:szCs w:val="28"/>
              </w:rPr>
              <w:t>xt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624" w:hRule="exact"/>
        </w:trPr>
        <w:tc>
          <w:tcPr>
            <w:tcW w:w="230" w:type="dxa"/>
            <w:vMerge w:val=""/>
            <w:tcBorders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0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000000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Placa</w:t>
            </w:r>
            <w:r>
              <w:rPr>
                <w:rFonts w:cs="Palatino Linotype" w:hAnsi="Palatino Linotype" w:eastAsia="Palatino Linotype" w:ascii="Palatino Linotype"/>
                <w:spacing w:val="29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3"/>
                <w:sz w:val="28"/>
                <w:szCs w:val="28"/>
              </w:rPr>
              <w:t>Madre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4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</w:tcPr>
          <w:p/>
        </w:tc>
      </w:tr>
      <w:tr>
        <w:trPr>
          <w:trHeight w:val="624" w:hRule="exact"/>
        </w:trPr>
        <w:tc>
          <w:tcPr>
            <w:tcW w:w="230" w:type="dxa"/>
            <w:vMerge w:val=""/>
            <w:tcBorders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0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Memoria</w:t>
            </w:r>
            <w:r>
              <w:rPr>
                <w:rFonts w:cs="Palatino Linotype" w:hAnsi="Palatino Linotype" w:eastAsia="Palatino Linotype" w:ascii="Palatino Linotype"/>
                <w:spacing w:val="48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principal</w:t>
            </w:r>
          </w:p>
        </w:tc>
        <w:tc>
          <w:tcPr>
            <w:tcW w:w="24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EEEEEE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/>
        </w:tc>
      </w:tr>
      <w:tr>
        <w:trPr>
          <w:trHeight w:val="624" w:hRule="exact"/>
        </w:trPr>
        <w:tc>
          <w:tcPr>
            <w:tcW w:w="230" w:type="dxa"/>
            <w:vMerge w:val=""/>
            <w:tcBorders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0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000000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Memoria</w:t>
            </w:r>
            <w:r>
              <w:rPr>
                <w:rFonts w:cs="Palatino Linotype" w:hAnsi="Palatino Linotype" w:eastAsia="Palatino Linotype" w:ascii="Palatino Linotype"/>
                <w:spacing w:val="48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6"/>
                <w:sz w:val="28"/>
                <w:szCs w:val="28"/>
              </w:rPr>
              <w:t>secundaria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4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</w:tcPr>
          <w:p/>
        </w:tc>
      </w:tr>
      <w:tr>
        <w:trPr>
          <w:trHeight w:val="624" w:hRule="exact"/>
        </w:trPr>
        <w:tc>
          <w:tcPr>
            <w:tcW w:w="230" w:type="dxa"/>
            <w:vMerge w:val=""/>
            <w:tcBorders>
              <w:left w:val="nil" w:sz="6" w:space="0" w:color="auto"/>
              <w:bottom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0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GPU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4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EEEEEE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/>
        </w:tc>
      </w:tr>
      <w:tr>
        <w:trPr>
          <w:trHeight w:val="1192" w:hRule="exact"/>
        </w:trPr>
        <w:tc>
          <w:tcPr>
            <w:tcW w:w="5693" w:type="dxa"/>
            <w:gridSpan w:val="3"/>
            <w:tcBorders>
              <w:top w:val="single" w:sz="6" w:space="0" w:color="9E9E9E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5937" w:type="dxa"/>
            <w:tcBorders>
              <w:top w:val="single" w:sz="6" w:space="0" w:color="9E9E9E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pgMar w:header="958" w:footer="0" w:top="2220" w:bottom="0" w:left="60" w:right="1200"/>
          <w:headerReference w:type="default" r:id="rId41"/>
          <w:pgSz w:w="14400" w:h="8100" w:orient="landscape"/>
        </w:sectPr>
      </w:pPr>
      <w:r>
        <w:pict>
          <v:group style="position:absolute;margin-left:74.999pt;margin-top:173.696pt;width:570.002pt;height:31.1988pt;mso-position-horizontal-relative:page;mso-position-vertical-relative:page;z-index:-1547" coordorigin="1500,3474" coordsize="11400,624">
            <v:shape style="position:absolute;left:1500;top:3474;width:3023;height:624" coordorigin="1500,3474" coordsize="3023,624" path="m1500,3474l4523,3474,4523,4098,1500,4098,1500,3474xe" filled="t" fillcolor="#FFFFFF" stroked="f">
              <v:path arrowok="t"/>
              <v:fill/>
            </v:shape>
            <v:shape style="position:absolute;left:4523;top:3474;width:8377;height:624" coordorigin="4523,3474" coordsize="8377,624" path="m4523,3474l12900,3474,12900,4098,4523,4098,4523,3474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74.999pt;margin-top:236.09pt;width:570.002pt;height:31.1988pt;mso-position-horizontal-relative:page;mso-position-vertical-relative:page;z-index:-1546" coordorigin="1500,4722" coordsize="11400,624">
            <v:shape style="position:absolute;left:1500;top:4722;width:3023;height:624" coordorigin="1500,4722" coordsize="3023,624" path="m1500,4722l4523,4722,4523,5346,1500,5346,1500,4722xe" filled="t" fillcolor="#FFFFFF" stroked="f">
              <v:path arrowok="t"/>
              <v:fill/>
            </v:shape>
            <v:shape style="position:absolute;left:4523;top:4722;width:8377;height:624" coordorigin="4523,4722" coordsize="8377,624" path="m4523,4722l12900,4722,12900,5346,4523,5346,4523,4722xe" filled="t" fillcolor="#FFFFFF" stroked="f">
              <v:path arrowok="t"/>
              <v:fill/>
            </v:shape>
            <w10:wrap type="none"/>
          </v:group>
        </w:pict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pict>
          <v:group style="position:absolute;margin-left:0pt;margin-top:382.368pt;width:720pt;height:22.6321pt;mso-position-horizontal-relative:page;mso-position-vertical-relative:page;z-index:-1545" coordorigin="0,7647" coordsize="14400,45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765;width:1204;height:287" coordorigin="12715,7765" coordsize="1204,287" path="m12715,7765l13919,7765,13919,8052,12715,8052,12715,7765xe" filled="t" fillcolor="#000000" stroked="f">
              <v:path arrowok="t"/>
              <v:fill/>
            </v:shape>
            <v:shape type="#_x0000_t75" style="position:absolute;left:12715;top:7765;width:1204;height:287">
              <v:imagedata o:title="" r:id="rId44"/>
            </v:shape>
            <w10:wrap type="none"/>
          </v:group>
        </w:pict>
      </w:r>
      <w:r>
        <w:rPr>
          <w:sz w:val="18"/>
          <w:szCs w:val="18"/>
        </w:rPr>
      </w:r>
    </w:p>
    <w:tbl>
      <w:tblPr>
        <w:tblW w:w="0" w:type="auto"/>
        <w:tblLook w:val="01E0"/>
        <w:jc w:val="left"/>
        <w:tblInd w:w="95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34" w:hRule="exact"/>
        </w:trPr>
        <w:tc>
          <w:tcPr>
            <w:tcW w:w="12693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0000"/>
          </w:tcPr>
          <w:p>
            <w:pPr>
              <w:rPr>
                <w:rFonts w:cs="Palatino Linotype" w:hAnsi="Palatino Linotype" w:eastAsia="Palatino Linotype" w:ascii="Palatino Linotype"/>
                <w:sz w:val="32"/>
                <w:szCs w:val="32"/>
              </w:rPr>
              <w:jc w:val="left"/>
              <w:spacing w:before="26" w:lineRule="exact" w:line="400"/>
              <w:ind w:left="119"/>
            </w:pP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Esta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27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6"/>
                <w:position w:val="-1"/>
                <w:sz w:val="32"/>
                <w:szCs w:val="32"/>
              </w:rPr>
              <w:t>computadora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-2"/>
                <w:w w:val="106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debe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71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ser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49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armada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68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a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21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libre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22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criterio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43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0"/>
                <w:position w:val="-1"/>
                <w:sz w:val="32"/>
                <w:szCs w:val="32"/>
              </w:rPr>
              <w:t>del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16"/>
                <w:w w:val="100"/>
                <w:position w:val="-1"/>
                <w:sz w:val="32"/>
                <w:szCs w:val="32"/>
              </w:rPr>
              <w:t> </w:t>
            </w:r>
            <w:r>
              <w:rPr>
                <w:rFonts w:cs="Palatino Linotype" w:hAnsi="Palatino Linotype" w:eastAsia="Palatino Linotype" w:ascii="Palatino Linotype"/>
                <w:color w:val="434343"/>
                <w:spacing w:val="0"/>
                <w:w w:val="107"/>
                <w:position w:val="-1"/>
                <w:sz w:val="32"/>
                <w:szCs w:val="32"/>
              </w:rPr>
              <w:t>estudiante.</w:t>
            </w:r>
            <w:r>
              <w:rPr>
                <w:rFonts w:cs="Palatino Linotype" w:hAnsi="Palatino Linotype" w:eastAsia="Palatino Linotype" w:ascii="Palatino Linotype"/>
                <w:color w:val="000000"/>
                <w:spacing w:val="0"/>
                <w:w w:val="100"/>
                <w:position w:val="0"/>
                <w:sz w:val="32"/>
                <w:szCs w:val="32"/>
              </w:rPr>
            </w:r>
          </w:p>
        </w:tc>
      </w:tr>
      <w:tr>
        <w:trPr>
          <w:trHeight w:val="480" w:hRule="exact"/>
        </w:trPr>
        <w:tc>
          <w:tcPr>
            <w:tcW w:w="5693" w:type="dxa"/>
            <w:gridSpan w:val="3"/>
            <w:tcBorders>
              <w:top w:val="nil" w:sz="6" w:space="0" w:color="auto"/>
              <w:left w:val="nil" w:sz="6" w:space="0" w:color="auto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7001" w:type="dxa"/>
            <w:gridSpan w:val="2"/>
            <w:tcBorders>
              <w:top w:val="nil" w:sz="6" w:space="0" w:color="auto"/>
              <w:left w:val="nil" w:sz="6" w:space="0" w:color="auto"/>
              <w:bottom w:val="single" w:sz="6" w:space="0" w:color="9E9E9E"/>
              <w:right w:val="nil" w:sz="6" w:space="0" w:color="auto"/>
            </w:tcBorders>
          </w:tcPr>
          <w:p/>
        </w:tc>
      </w:tr>
      <w:tr>
        <w:trPr>
          <w:trHeight w:val="624" w:hRule="exact"/>
        </w:trPr>
        <w:tc>
          <w:tcPr>
            <w:tcW w:w="470" w:type="dxa"/>
            <w:vMerge w:val="restart"/>
            <w:tcBorders>
              <w:top w:val="nil" w:sz="6" w:space="0" w:color="auto"/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0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7"/>
                <w:sz w:val="28"/>
                <w:szCs w:val="28"/>
              </w:rPr>
              <w:t>Procesador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1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EEEEEE"/>
          </w:tcPr>
          <w:p/>
        </w:tc>
        <w:tc>
          <w:tcPr>
            <w:tcW w:w="617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/>
        </w:tc>
        <w:tc>
          <w:tcPr>
            <w:tcW w:w="823" w:type="dxa"/>
            <w:vMerge w:val="restart"/>
            <w:tcBorders>
              <w:top w:val="nil" w:sz="6" w:space="0" w:color="auto"/>
              <w:left w:val="single" w:sz="6" w:space="0" w:color="9E9E9E"/>
              <w:right w:val="nil" w:sz="6" w:space="0" w:color="auto"/>
            </w:tcBorders>
          </w:tcPr>
          <w:p/>
        </w:tc>
      </w:tr>
      <w:tr>
        <w:trPr>
          <w:trHeight w:val="624" w:hRule="exact"/>
        </w:trPr>
        <w:tc>
          <w:tcPr>
            <w:tcW w:w="470" w:type="dxa"/>
            <w:vMerge w:val=""/>
            <w:tcBorders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0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000000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Placa</w:t>
            </w:r>
            <w:r>
              <w:rPr>
                <w:rFonts w:cs="Palatino Linotype" w:hAnsi="Palatino Linotype" w:eastAsia="Palatino Linotype" w:ascii="Palatino Linotype"/>
                <w:spacing w:val="29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3"/>
                <w:sz w:val="28"/>
                <w:szCs w:val="28"/>
              </w:rPr>
              <w:t>Madre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1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617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</w:tcPr>
          <w:p/>
        </w:tc>
        <w:tc>
          <w:tcPr>
            <w:tcW w:w="823" w:type="dxa"/>
            <w:vMerge w:val=""/>
            <w:tcBorders>
              <w:left w:val="single" w:sz="6" w:space="0" w:color="9E9E9E"/>
              <w:right w:val="nil" w:sz="6" w:space="0" w:color="auto"/>
            </w:tcBorders>
          </w:tcPr>
          <w:p/>
        </w:tc>
      </w:tr>
      <w:tr>
        <w:trPr>
          <w:trHeight w:val="624" w:hRule="exact"/>
        </w:trPr>
        <w:tc>
          <w:tcPr>
            <w:tcW w:w="470" w:type="dxa"/>
            <w:vMerge w:val=""/>
            <w:tcBorders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0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Memoria</w:t>
            </w:r>
            <w:r>
              <w:rPr>
                <w:rFonts w:cs="Palatino Linotype" w:hAnsi="Palatino Linotype" w:eastAsia="Palatino Linotype" w:ascii="Palatino Linotype"/>
                <w:spacing w:val="48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principal</w:t>
            </w:r>
          </w:p>
        </w:tc>
        <w:tc>
          <w:tcPr>
            <w:tcW w:w="21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EEEEEE"/>
          </w:tcPr>
          <w:p/>
        </w:tc>
        <w:tc>
          <w:tcPr>
            <w:tcW w:w="617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/>
        </w:tc>
        <w:tc>
          <w:tcPr>
            <w:tcW w:w="823" w:type="dxa"/>
            <w:vMerge w:val=""/>
            <w:tcBorders>
              <w:left w:val="single" w:sz="6" w:space="0" w:color="9E9E9E"/>
              <w:right w:val="nil" w:sz="6" w:space="0" w:color="auto"/>
            </w:tcBorders>
          </w:tcPr>
          <w:p/>
        </w:tc>
      </w:tr>
      <w:tr>
        <w:trPr>
          <w:trHeight w:val="624" w:hRule="exact"/>
        </w:trPr>
        <w:tc>
          <w:tcPr>
            <w:tcW w:w="470" w:type="dxa"/>
            <w:vMerge w:val=""/>
            <w:tcBorders>
              <w:left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0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000000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Memoria</w:t>
            </w:r>
            <w:r>
              <w:rPr>
                <w:rFonts w:cs="Palatino Linotype" w:hAnsi="Palatino Linotype" w:eastAsia="Palatino Linotype" w:ascii="Palatino Linotype"/>
                <w:spacing w:val="48"/>
                <w:w w:val="100"/>
                <w:sz w:val="28"/>
                <w:szCs w:val="28"/>
              </w:rPr>
              <w:t> </w:t>
            </w:r>
            <w:r>
              <w:rPr>
                <w:rFonts w:cs="Palatino Linotype" w:hAnsi="Palatino Linotype" w:eastAsia="Palatino Linotype" w:ascii="Palatino Linotype"/>
                <w:spacing w:val="0"/>
                <w:w w:val="106"/>
                <w:sz w:val="28"/>
                <w:szCs w:val="28"/>
              </w:rPr>
              <w:t>secundaria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1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617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</w:tcPr>
          <w:p/>
        </w:tc>
        <w:tc>
          <w:tcPr>
            <w:tcW w:w="823" w:type="dxa"/>
            <w:vMerge w:val=""/>
            <w:tcBorders>
              <w:left w:val="single" w:sz="6" w:space="0" w:color="9E9E9E"/>
              <w:right w:val="nil" w:sz="6" w:space="0" w:color="auto"/>
            </w:tcBorders>
          </w:tcPr>
          <w:p/>
        </w:tc>
      </w:tr>
      <w:tr>
        <w:trPr>
          <w:trHeight w:val="624" w:hRule="exact"/>
        </w:trPr>
        <w:tc>
          <w:tcPr>
            <w:tcW w:w="470" w:type="dxa"/>
            <w:vMerge w:val=""/>
            <w:tcBorders>
              <w:left w:val="nil" w:sz="6" w:space="0" w:color="auto"/>
              <w:bottom w:val="nil" w:sz="6" w:space="0" w:color="auto"/>
              <w:right w:val="single" w:sz="6" w:space="0" w:color="9E9E9E"/>
            </w:tcBorders>
            <w:shd w:val="clear" w:color="auto" w:fill="000000"/>
          </w:tcPr>
          <w:p/>
        </w:tc>
        <w:tc>
          <w:tcPr>
            <w:tcW w:w="30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>
            <w:pPr>
              <w:rPr>
                <w:rFonts w:cs="Palatino Linotype" w:hAnsi="Palatino Linotype" w:eastAsia="Palatino Linotype" w:ascii="Palatino Linotype"/>
                <w:sz w:val="28"/>
                <w:szCs w:val="28"/>
              </w:rPr>
              <w:jc w:val="left"/>
              <w:spacing w:before="98"/>
              <w:ind w:left="128"/>
            </w:pP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  <w:t>GPU</w:t>
            </w:r>
            <w:r>
              <w:rPr>
                <w:rFonts w:cs="Palatino Linotype" w:hAnsi="Palatino Linotype" w:eastAsia="Palatino Linotype" w:ascii="Palatino Linotype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1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nil" w:sz="6" w:space="0" w:color="auto"/>
            </w:tcBorders>
            <w:shd w:val="clear" w:color="auto" w:fill="EEEEEE"/>
          </w:tcPr>
          <w:p/>
        </w:tc>
        <w:tc>
          <w:tcPr>
            <w:tcW w:w="6177" w:type="dxa"/>
            <w:tcBorders>
              <w:top w:val="single" w:sz="6" w:space="0" w:color="9E9E9E"/>
              <w:left w:val="nil" w:sz="6" w:space="0" w:color="auto"/>
              <w:bottom w:val="single" w:sz="6" w:space="0" w:color="9E9E9E"/>
              <w:right w:val="single" w:sz="6" w:space="0" w:color="9E9E9E"/>
            </w:tcBorders>
            <w:shd w:val="clear" w:color="auto" w:fill="EEEEEE"/>
          </w:tcPr>
          <w:p/>
        </w:tc>
        <w:tc>
          <w:tcPr>
            <w:tcW w:w="823" w:type="dxa"/>
            <w:vMerge w:val=""/>
            <w:tcBorders>
              <w:left w:val="single" w:sz="6" w:space="0" w:color="9E9E9E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712" w:hRule="exact"/>
        </w:trPr>
        <w:tc>
          <w:tcPr>
            <w:tcW w:w="5693" w:type="dxa"/>
            <w:gridSpan w:val="3"/>
            <w:tcBorders>
              <w:top w:val="single" w:sz="6" w:space="0" w:color="9E9E9E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000000"/>
          </w:tcPr>
          <w:p/>
        </w:tc>
        <w:tc>
          <w:tcPr>
            <w:tcW w:w="7001" w:type="dxa"/>
            <w:gridSpan w:val="2"/>
            <w:tcBorders>
              <w:top w:val="single" w:sz="6" w:space="0" w:color="9E9E9E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pgMar w:header="958" w:footer="0" w:top="2220" w:bottom="0" w:left="60" w:right="560"/>
          <w:headerReference w:type="default" r:id="rId43"/>
          <w:pgSz w:w="14400" w:h="8100" w:orient="landscape"/>
        </w:sectPr>
      </w:pPr>
      <w:r>
        <w:pict>
          <v:group style="position:absolute;margin-left:74.999pt;margin-top:197.696pt;width:570.002pt;height:31.1988pt;mso-position-horizontal-relative:page;mso-position-vertical-relative:page;z-index:-1544" coordorigin="1500,3954" coordsize="11400,624">
            <v:shape style="position:absolute;left:1500;top:3954;width:3067;height:624" coordorigin="1500,3954" coordsize="3067,624" path="m1500,3954l4567,3954,4567,4578,1500,4578,1500,3954xe" filled="t" fillcolor="#FFFFFF" stroked="f">
              <v:path arrowok="t"/>
              <v:fill/>
            </v:shape>
            <v:shape style="position:absolute;left:4567;top:3954;width:8333;height:624" coordorigin="4567,3954" coordsize="8333,624" path="m4567,3954l12900,3954,12900,4578,4567,4578,4567,3954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74.999pt;margin-top:-128.711pt;width:570.002pt;height:31.1988pt;mso-position-horizontal-relative:page;mso-position-vertical-relative:paragraph;z-index:-1543" coordorigin="1500,-2574" coordsize="11400,624">
            <v:shape style="position:absolute;left:1500;top:-2574;width:3067;height:624" coordorigin="1500,-2574" coordsize="3067,624" path="m1500,-2574l4567,-2574,4567,-1950,1500,-1950,1500,-2574xe" filled="t" fillcolor="#FFFFFF" stroked="f">
              <v:path arrowok="t"/>
              <v:fill/>
            </v:shape>
            <v:shape style="position:absolute;left:4567;top:-2574;width:8333;height:624" coordorigin="4567,-2574" coordsize="8333,624" path="m4567,-2574l12900,-2574,12900,-1950,4567,-1950,4567,-2574xe" filled="t" fillcolor="#FFFFFF" stroked="f">
              <v:path arrowok="t"/>
              <v:fill/>
            </v:shape>
            <w10:wrap type="none"/>
          </v:group>
        </w:pict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0" w:top="720" w:bottom="0" w:left="60" w:right="2060"/>
          <w:headerReference w:type="default" r:id="rId45"/>
          <w:pgSz w:w="14400" w:h="8100" w:orient="landscape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0"/>
          <w:szCs w:val="120"/>
        </w:rPr>
        <w:jc w:val="right"/>
        <w:spacing w:lineRule="exact" w:line="1180"/>
      </w:pPr>
      <w:r>
        <w:pict>
          <v:group style="position:absolute;margin-left:284.232pt;margin-top:-66.4866pt;width:286.37pt;height:187.252pt;mso-position-horizontal-relative:page;mso-position-vertical-relative:paragraph;z-index:-1541" coordorigin="5685,-1330" coordsize="5727,3745">
            <v:shape style="position:absolute;left:5685;top:-1330;width:5727;height:3745" coordorigin="5685,-1330" coordsize="5727,3745" path="m5685,-1330l11412,-1330,11412,2415,5685,2415,5685,-1330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70.319pt;margin-top:-17.1586pt;width:2.31457pt;height:88.6pt;mso-position-horizontal-relative:page;mso-position-vertical-relative:paragraph;z-index:-1540" coordorigin="5406,-343" coordsize="46,1772">
            <v:shape style="position:absolute;left:5430;top:-313;width:0;height:1711" coordorigin="5430,-313" coordsize="0,1711" path="m5430,1398l5430,-313e" filled="f" stroked="t" strokeweight="1.56457pt" strokecolor="#EEEEEE">
              <v:path arrowok="t"/>
            </v:shape>
            <v:shape style="position:absolute;left:5430;top:-320;width:0;height:1726" coordorigin="5430,-320" coordsize="0,1726" path="m5430,1406l5430,-320e" filled="f" stroked="t" strokeweight="2.31457pt" strokecolor="#595959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color w:val="FFFFFF"/>
          <w:position w:val="2"/>
          <w:sz w:val="120"/>
          <w:szCs w:val="120"/>
        </w:rPr>
      </w:r>
      <w:r>
        <w:rPr>
          <w:rFonts w:cs="Times New Roman" w:hAnsi="Times New Roman" w:eastAsia="Times New Roman" w:ascii="Times New Roman"/>
          <w:b/>
          <w:color w:val="FFFFFF"/>
          <w:position w:val="2"/>
          <w:sz w:val="120"/>
          <w:szCs w:val="120"/>
          <w:highlight w:val="black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-165"/>
          <w:position w:val="2"/>
          <w:sz w:val="120"/>
          <w:szCs w:val="120"/>
          <w:highlight w:val="black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-165"/>
          <w:position w:val="2"/>
          <w:sz w:val="120"/>
          <w:szCs w:val="120"/>
          <w:highlight w:val="black"/>
        </w:rPr>
      </w:r>
      <w:r>
        <w:rPr>
          <w:rFonts w:cs="Times New Roman" w:hAnsi="Times New Roman" w:eastAsia="Times New Roman" w:ascii="Times New Roman"/>
          <w:b/>
          <w:color w:val="FFFFFF"/>
          <w:spacing w:val="0"/>
          <w:w w:val="108"/>
          <w:position w:val="2"/>
          <w:sz w:val="120"/>
          <w:szCs w:val="120"/>
          <w:highlight w:val="black"/>
        </w:rPr>
        <w:t>4</w:t>
      </w:r>
      <w:r>
        <w:rPr>
          <w:rFonts w:cs="Times New Roman" w:hAnsi="Times New Roman" w:eastAsia="Times New Roman" w:ascii="Times New Roman"/>
          <w:b/>
          <w:color w:val="FFFFFF"/>
          <w:spacing w:val="0"/>
          <w:w w:val="108"/>
          <w:position w:val="2"/>
          <w:sz w:val="120"/>
          <w:szCs w:val="120"/>
          <w:highlight w:val="black"/>
        </w:rPr>
      </w:r>
      <w:r>
        <w:rPr>
          <w:rFonts w:cs="Times New Roman" w:hAnsi="Times New Roman" w:eastAsia="Times New Roman" w:ascii="Times New Roman"/>
          <w:b/>
          <w:color w:val="FFFFFF"/>
          <w:spacing w:val="80"/>
          <w:w w:val="100"/>
          <w:position w:val="2"/>
          <w:sz w:val="120"/>
          <w:szCs w:val="120"/>
          <w:highlight w:val="black"/>
        </w:rPr>
        <w:t> </w:t>
      </w:r>
      <w:r>
        <w:rPr>
          <w:rFonts w:cs="Times New Roman" w:hAnsi="Times New Roman" w:eastAsia="Times New Roman" w:ascii="Times New Roman"/>
          <w:b/>
          <w:color w:val="FFFFFF"/>
          <w:spacing w:val="80"/>
          <w:w w:val="100"/>
          <w:position w:val="2"/>
          <w:sz w:val="120"/>
          <w:szCs w:val="120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0"/>
          <w:szCs w:val="120"/>
        </w:rPr>
      </w:r>
    </w:p>
    <w:p>
      <w:pPr>
        <w:rPr>
          <w:rFonts w:cs="Times New Roman" w:hAnsi="Times New Roman" w:eastAsia="Times New Roman" w:ascii="Times New Roman"/>
          <w:sz w:val="74"/>
          <w:szCs w:val="74"/>
        </w:rPr>
        <w:jc w:val="left"/>
        <w:spacing w:before="93"/>
        <w:sectPr>
          <w:type w:val="continuous"/>
          <w:pgSz w:w="14400" w:h="8100" w:orient="landscape"/>
          <w:pgMar w:top="720" w:bottom="280" w:left="60" w:right="2060"/>
          <w:cols w:num="2" w:equalWidth="off">
            <w:col w:w="5120" w:space="639"/>
            <w:col w:w="652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color w:val="FFFFFF"/>
          <w:spacing w:val="0"/>
          <w:w w:val="100"/>
          <w:sz w:val="74"/>
          <w:szCs w:val="74"/>
        </w:rPr>
        <w:t>Entrega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74"/>
          <w:szCs w:val="7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0pt;margin-top:382.368pt;width:720pt;height:22.6321pt;mso-position-horizontal-relative:page;mso-position-vertical-relative:page;z-index:-1542" coordorigin="0,7647" coordsize="14400,45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765;width:1204;height:287" coordorigin="12715,7765" coordsize="1204,287" path="m12715,7765l13919,7765,13919,8052,12715,8052,12715,7765xe" filled="t" fillcolor="#000000" stroked="f">
              <v:path arrowok="t"/>
              <v:fill/>
            </v:shape>
            <v:shape type="#_x0000_t75" style="position:absolute;left:12715;top:7765;width:1204;height:287">
              <v:imagedata o:title="" r:id="rId46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type w:val="continuous"/>
          <w:pgSz w:w="14400" w:h="8100" w:orient="landscape"/>
          <w:pgMar w:top="720" w:bottom="280" w:left="60" w:right="2060"/>
        </w:sectPr>
      </w:pP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49.2864pt;margin-top:47.875pt;width:626.287pt;height:250.263pt;mso-position-horizontal-relative:page;mso-position-vertical-relative:page;z-index:-1537" coordorigin="986,958" coordsize="12526,5005">
            <v:shape style="position:absolute;left:986;top:958;width:12093;height:1345" coordorigin="986,958" coordsize="12093,1345" path="m986,958l13079,958,13079,2303,986,2303,986,958xe" filled="t" fillcolor="#000000" stroked="f">
              <v:path arrowok="t"/>
              <v:fill/>
            </v:shape>
            <v:shape style="position:absolute;left:1002;top:2416;width:5799;height:2273" coordorigin="1002,2416" coordsize="5799,2273" path="m1002,2416l6801,2416,6801,4690,1002,4690,1002,2416xe" filled="t" fillcolor="#000000" stroked="f">
              <v:path arrowok="t"/>
              <v:fill/>
            </v:shape>
            <v:shape style="position:absolute;left:6801;top:1970;width:5150;height:2897" coordorigin="6801,1970" coordsize="5150,2897" path="m6801,1970l11952,1970,11952,4867,6801,4867,6801,1970xe" filled="t" fillcolor="#000000" stroked="f">
              <v:path arrowok="t"/>
              <v:fill/>
            </v:shape>
            <v:shape type="#_x0000_t75" style="position:absolute;left:6801;top:1970;width:5150;height:2897">
              <v:imagedata o:title="" r:id="rId48"/>
            </v:shape>
            <v:shape style="position:absolute;left:8940;top:2234;width:4571;height:2571" coordorigin="8940,2234" coordsize="4571,2571" path="m8940,2234l13511,2234,13511,4806,8940,4806,8940,2234xe" filled="t" fillcolor="#000000" stroked="f">
              <v:path arrowok="t"/>
              <v:fill/>
            </v:shape>
            <v:shape type="#_x0000_t75" style="position:absolute;left:8940;top:2234;width:4571;height:2571">
              <v:imagedata o:title="" r:id="rId49"/>
            </v:shape>
            <v:shape style="position:absolute;left:7949;top:3392;width:4571;height:2571" coordorigin="7949,3392" coordsize="4571,2571" path="m7949,3392l12520,3392,12520,5963,7949,5963,7949,3392xe" filled="t" fillcolor="#000000" stroked="f">
              <v:path arrowok="t"/>
              <v:fill/>
            </v:shape>
            <v:shape type="#_x0000_t75" style="position:absolute;left:7949;top:3392;width:4571;height:2571">
              <v:imagedata o:title="" r:id="rId50"/>
            </v:shape>
            <w10:wrap type="none"/>
          </v:group>
        </w:pict>
      </w:r>
      <w:r>
        <w:pict>
          <v:group style="position:absolute;margin-left:0pt;margin-top:382.368pt;width:720pt;height:22.6321pt;mso-position-horizontal-relative:page;mso-position-vertical-relative:page;z-index:-1538" coordorigin="0,7647" coordsize="14400,453">
            <v:shape style="position:absolute;left:0;top:7659;width:14400;height:0" coordorigin="0,7659" coordsize="14400,0" path="m14400,7659l0,7659e" filled="f" stroked="t" strokeweight="0.523751pt" strokecolor="#000000">
              <v:path arrowok="t"/>
            </v:shape>
            <v:shape style="position:absolute;left:0;top:7659;width:14400;height:0" coordorigin="0,7659" coordsize="14400,0" path="m0,7659l14400,7659e" filled="f" stroked="t" strokeweight="0.523751pt" strokecolor="#000000">
              <v:path arrowok="t"/>
            </v:shape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style="position:absolute;left:0;top:7647;width:14400;height:453" coordorigin="0,7647" coordsize="14400,453" path="m14400,7647l0,7647,0,8100,14400,8100,14400,7647xe" filled="t" fillcolor="#EC183E" stroked="f">
              <v:path arrowok="t"/>
              <v:fill/>
            </v:shape>
            <v:shape style="position:absolute;left:12715;top:7765;width:1204;height:287" coordorigin="12715,7765" coordsize="1204,287" path="m12715,7765l13919,7765,13919,8052,12715,8052,12715,7765xe" filled="t" fillcolor="#000000" stroked="f">
              <v:path arrowok="t"/>
              <v:fill/>
            </v:shape>
            <v:shape type="#_x0000_t75" style="position:absolute;left:12715;top:7765;width:1204;height:287">
              <v:imagedata o:title="" r:id="rId51"/>
            </v:shape>
            <w10:wrap type="none"/>
          </v:group>
        </w:pict>
      </w:r>
      <w:r>
        <w:pict>
          <v:shape type="#_x0000_t202" style="position:absolute;margin-left:300.141pt;margin-top:98.498pt;width:297.442pt;height:144.852pt;mso-position-horizontal-relative:page;mso-position-vertical-relative:page;z-index:-1539" filled="f" stroked="f">
            <v:textbox inset="0,0,0,0">
              <w:txbxContent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6"/>
                      <w:szCs w:val="26"/>
                    </w:rPr>
                    <w:jc w:val="left"/>
                    <w:spacing w:before="13" w:lineRule="exact" w:line="260"/>
                  </w:pPr>
                  <w:r>
                    <w:rPr>
                      <w:sz w:val="26"/>
                      <w:szCs w:val="26"/>
                    </w:rPr>
                  </w:r>
                </w:p>
                <w:p>
                  <w:pPr>
                    <w:rPr>
                      <w:rFonts w:cs="Palatino Linotype" w:hAnsi="Palatino Linotype" w:eastAsia="Palatino Linotype" w:ascii="Palatino Linotype"/>
                      <w:sz w:val="32"/>
                      <w:szCs w:val="32"/>
                    </w:rPr>
                    <w:jc w:val="left"/>
                    <w:spacing w:lineRule="auto" w:line="483"/>
                    <w:ind w:left="750" w:right="4707" w:hanging="750"/>
                  </w:pP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4"/>
                      <w:sz w:val="32"/>
                      <w:szCs w:val="32"/>
                    </w:rPr>
                    <w:t>mochila</w:t>
                  </w: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4"/>
                      <w:sz w:val="32"/>
                      <w:szCs w:val="32"/>
                    </w:rPr>
                    <w:t> </w:t>
                  </w:r>
                  <w:r>
                    <w:rPr>
                      <w:rFonts w:cs="Palatino Linotype" w:hAnsi="Palatino Linotype" w:eastAsia="Palatino Linotype" w:ascii="Palatino Linotype"/>
                      <w:color w:val="434343"/>
                      <w:spacing w:val="0"/>
                      <w:w w:val="107"/>
                      <w:sz w:val="32"/>
                      <w:szCs w:val="32"/>
                    </w:rPr>
                    <w:t>de</w:t>
                  </w:r>
                  <w:r>
                    <w:rPr>
                      <w:rFonts w:cs="Palatino Linotype" w:hAnsi="Palatino Linotype" w:eastAsia="Palatino Linotype" w:ascii="Palatino Linotype"/>
                      <w:color w:val="000000"/>
                      <w:spacing w:val="0"/>
                      <w:w w:val="100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spacing w:lineRule="exact" w:line="400"/>
        <w:ind w:left="1077"/>
      </w:pP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Cada</w:t>
      </w:r>
      <w:r>
        <w:rPr>
          <w:rFonts w:cs="Palatino Linotype" w:hAnsi="Palatino Linotype" w:eastAsia="Palatino Linotype" w:ascii="Palatino Linotype"/>
          <w:color w:val="434343"/>
          <w:spacing w:val="10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position w:val="1"/>
          <w:sz w:val="32"/>
          <w:szCs w:val="32"/>
        </w:rPr>
        <w:t>estudiante</w:t>
      </w:r>
      <w:r>
        <w:rPr>
          <w:rFonts w:cs="Palatino Linotype" w:hAnsi="Palatino Linotype" w:eastAsia="Palatino Linotype" w:ascii="Palatino Linotype"/>
          <w:color w:val="434343"/>
          <w:spacing w:val="-3"/>
          <w:w w:val="107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debe</w:t>
      </w:r>
      <w:r>
        <w:rPr>
          <w:rFonts w:cs="Palatino Linotype" w:hAnsi="Palatino Linotype" w:eastAsia="Palatino Linotype" w:ascii="Palatino Linotype"/>
          <w:color w:val="434343"/>
          <w:spacing w:val="71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subir</w:t>
      </w:r>
      <w:r>
        <w:rPr>
          <w:rFonts w:cs="Palatino Linotype" w:hAnsi="Palatino Linotype" w:eastAsia="Palatino Linotype" w:ascii="Palatino Linotype"/>
          <w:color w:val="434343"/>
          <w:spacing w:val="32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position w:val="1"/>
          <w:sz w:val="32"/>
          <w:szCs w:val="32"/>
        </w:rPr>
        <w:t>a</w:t>
      </w:r>
      <w:r>
        <w:rPr>
          <w:rFonts w:cs="Palatino Linotype" w:hAnsi="Palatino Linotype" w:eastAsia="Palatino Linotype" w:ascii="Palatino Linotype"/>
          <w:color w:val="434343"/>
          <w:spacing w:val="21"/>
          <w:w w:val="100"/>
          <w:position w:val="1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6"/>
          <w:position w:val="1"/>
          <w:sz w:val="32"/>
          <w:szCs w:val="32"/>
        </w:rPr>
        <w:t>su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rFonts w:cs="Palatino Linotype" w:hAnsi="Palatino Linotype" w:eastAsia="Palatino Linotype" w:ascii="Palatino Linotype"/>
          <w:sz w:val="32"/>
          <w:szCs w:val="32"/>
        </w:rPr>
        <w:jc w:val="left"/>
        <w:spacing w:before="3"/>
        <w:ind w:left="1077" w:right="5465"/>
      </w:pP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del</w:t>
      </w:r>
      <w:r>
        <w:rPr>
          <w:rFonts w:cs="Palatino Linotype" w:hAnsi="Palatino Linotype" w:eastAsia="Palatino Linotype" w:ascii="Palatino Linotype"/>
          <w:color w:val="434343"/>
          <w:spacing w:val="16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viajero</w:t>
      </w:r>
      <w:r>
        <w:rPr>
          <w:rFonts w:cs="Palatino Linotype" w:hAnsi="Palatino Linotype" w:eastAsia="Palatino Linotype" w:ascii="Palatino Linotype"/>
          <w:color w:val="434343"/>
          <w:spacing w:val="41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un</w:t>
      </w:r>
      <w:r>
        <w:rPr>
          <w:rFonts w:cs="Palatino Linotype" w:hAnsi="Palatino Linotype" w:eastAsia="Palatino Linotype" w:ascii="Palatino Linotype"/>
          <w:color w:val="434343"/>
          <w:spacing w:val="14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archivo</w:t>
      </w:r>
      <w:r>
        <w:rPr>
          <w:rFonts w:cs="Palatino Linotype" w:hAnsi="Palatino Linotype" w:eastAsia="Palatino Linotype" w:ascii="Palatino Linotype"/>
          <w:color w:val="434343"/>
          <w:spacing w:val="24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del</w:t>
      </w:r>
      <w:r>
        <w:rPr>
          <w:rFonts w:cs="Palatino Linotype" w:hAnsi="Palatino Linotype" w:eastAsia="Palatino Linotype" w:ascii="Palatino Linotype"/>
          <w:color w:val="434343"/>
          <w:spacing w:val="16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formato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2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que</w:t>
      </w:r>
      <w:r>
        <w:rPr>
          <w:rFonts w:cs="Palatino Linotype" w:hAnsi="Palatino Linotype" w:eastAsia="Palatino Linotype" w:ascii="Palatino Linotype"/>
          <w:color w:val="434343"/>
          <w:spacing w:val="0"/>
          <w:w w:val="108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preﬁera</w:t>
      </w:r>
      <w:r>
        <w:rPr>
          <w:rFonts w:cs="Palatino Linotype" w:hAnsi="Palatino Linotype" w:eastAsia="Palatino Linotype" w:ascii="Palatino Linotype"/>
          <w:color w:val="434343"/>
          <w:spacing w:val="69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(.pdf,</w:t>
      </w:r>
      <w:r>
        <w:rPr>
          <w:rFonts w:cs="Palatino Linotype" w:hAnsi="Palatino Linotype" w:eastAsia="Palatino Linotype" w:ascii="Palatino Linotype"/>
          <w:color w:val="434343"/>
          <w:spacing w:val="-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.doc,</w:t>
      </w:r>
      <w:r>
        <w:rPr>
          <w:rFonts w:cs="Palatino Linotype" w:hAnsi="Palatino Linotype" w:eastAsia="Palatino Linotype" w:ascii="Palatino Linotype"/>
          <w:color w:val="434343"/>
          <w:spacing w:val="37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.xls)</w:t>
      </w:r>
      <w:r>
        <w:rPr>
          <w:rFonts w:cs="Palatino Linotype" w:hAnsi="Palatino Linotype" w:eastAsia="Palatino Linotype" w:ascii="Palatino Linotype"/>
          <w:color w:val="434343"/>
          <w:spacing w:val="-3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con</w:t>
      </w:r>
      <w:r>
        <w:rPr>
          <w:rFonts w:cs="Palatino Linotype" w:hAnsi="Palatino Linotype" w:eastAsia="Palatino Linotype" w:ascii="Palatino Linotype"/>
          <w:color w:val="434343"/>
          <w:spacing w:val="38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el</w:t>
      </w:r>
      <w:r>
        <w:rPr>
          <w:rFonts w:cs="Palatino Linotype" w:hAnsi="Palatino Linotype" w:eastAsia="Palatino Linotype" w:ascii="Palatino Linotype"/>
          <w:color w:val="434343"/>
          <w:spacing w:val="1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sz w:val="32"/>
          <w:szCs w:val="32"/>
        </w:rPr>
        <w:t>detalle</w:t>
      </w:r>
      <w:r>
        <w:rPr>
          <w:rFonts w:cs="Palatino Linotype" w:hAnsi="Palatino Linotype" w:eastAsia="Palatino Linotype" w:ascii="Palatino Linotype"/>
          <w:color w:val="434343"/>
          <w:spacing w:val="0"/>
          <w:w w:val="105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los</w:t>
      </w:r>
      <w:r>
        <w:rPr>
          <w:rFonts w:cs="Palatino Linotype" w:hAnsi="Palatino Linotype" w:eastAsia="Palatino Linotype" w:ascii="Palatino Linotype"/>
          <w:color w:val="434343"/>
          <w:spacing w:val="23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7"/>
          <w:sz w:val="32"/>
          <w:szCs w:val="32"/>
        </w:rPr>
        <w:t>diferentes</w:t>
      </w:r>
      <w:r>
        <w:rPr>
          <w:rFonts w:cs="Palatino Linotype" w:hAnsi="Palatino Linotype" w:eastAsia="Palatino Linotype" w:ascii="Palatino Linotype"/>
          <w:color w:val="434343"/>
          <w:spacing w:val="-3"/>
          <w:w w:val="107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equipos</w:t>
      </w:r>
      <w:r>
        <w:rPr>
          <w:rFonts w:cs="Palatino Linotype" w:hAnsi="Palatino Linotype" w:eastAsia="Palatino Linotype" w:ascii="Palatino Linotype"/>
          <w:color w:val="434343"/>
          <w:spacing w:val="70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0"/>
          <w:sz w:val="32"/>
          <w:szCs w:val="32"/>
        </w:rPr>
        <w:t>que</w:t>
      </w:r>
      <w:r>
        <w:rPr>
          <w:rFonts w:cs="Palatino Linotype" w:hAnsi="Palatino Linotype" w:eastAsia="Palatino Linotype" w:ascii="Palatino Linotype"/>
          <w:color w:val="434343"/>
          <w:spacing w:val="45"/>
          <w:w w:val="100"/>
          <w:sz w:val="32"/>
          <w:szCs w:val="32"/>
        </w:rPr>
        <w:t> </w:t>
      </w:r>
      <w:r>
        <w:rPr>
          <w:rFonts w:cs="Palatino Linotype" w:hAnsi="Palatino Linotype" w:eastAsia="Palatino Linotype" w:ascii="Palatino Linotype"/>
          <w:color w:val="434343"/>
          <w:spacing w:val="0"/>
          <w:w w:val="106"/>
          <w:sz w:val="32"/>
          <w:szCs w:val="32"/>
        </w:rPr>
        <w:t>armó.</w:t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18"/>
          <w:szCs w:val="18"/>
        </w:rPr>
        <w:tabs>
          <w:tab w:pos="3560" w:val="left"/>
        </w:tabs>
        <w:jc w:val="left"/>
        <w:spacing w:before="9"/>
        <w:ind w:left="116"/>
        <w:sectPr>
          <w:pgMar w:header="1389" w:footer="0" w:top="1980" w:bottom="0" w:left="60" w:right="2060"/>
          <w:headerReference w:type="default" r:id="rId47"/>
          <w:pgSz w:w="14400" w:h="8100" w:orient="landscape"/>
        </w:sectPr>
      </w:pPr>
      <w:r>
        <w:rPr>
          <w:rFonts w:cs="Palatino Linotype" w:hAnsi="Palatino Linotype" w:eastAsia="Palatino Linotype" w:ascii="Palatino Linotype"/>
          <w:color w:val="FFFFFF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FFFFFF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15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Armado</w:t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  <w:t>de</w:t>
      </w:r>
      <w:r>
        <w:rPr>
          <w:rFonts w:cs="Palatino Linotype" w:hAnsi="Palatino Linotype" w:eastAsia="Palatino Linotype" w:ascii="Palatino Linotype"/>
          <w:color w:val="FFFFFF"/>
          <w:spacing w:val="0"/>
          <w:w w:val="107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2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  <w:t>computadoras</w:t>
      </w:r>
      <w:r>
        <w:rPr>
          <w:rFonts w:cs="Palatino Linotype" w:hAnsi="Palatino Linotype" w:eastAsia="Palatino Linotype" w:ascii="Palatino Linotype"/>
          <w:color w:val="FFFFFF"/>
          <w:spacing w:val="0"/>
          <w:w w:val="106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> </w:t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  <w:tab/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  <w:highlight w:val="black"/>
        </w:rPr>
      </w:r>
      <w:r>
        <w:rPr>
          <w:rFonts w:cs="Palatino Linotype" w:hAnsi="Palatino Linotype" w:eastAsia="Palatino Linotype" w:ascii="Palatino Linotype"/>
          <w:color w:val="FFFFFF"/>
          <w:spacing w:val="0"/>
          <w:w w:val="100"/>
          <w:sz w:val="18"/>
          <w:szCs w:val="18"/>
        </w:rPr>
      </w:r>
      <w:r>
        <w:rPr>
          <w:rFonts w:cs="Palatino Linotype" w:hAnsi="Palatino Linotype" w:eastAsia="Palatino Linotype" w:ascii="Palatino Linotype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0pt;margin-top:0pt;width:720pt;height:405pt;mso-position-horizontal-relative:page;mso-position-vertical-relative:page;z-index:-1535" coordorigin="0,0" coordsize="14400,8100">
            <v:shape style="position:absolute;left:0;top:7655;width:14400;height:8" coordorigin="0,7655" coordsize="14400,8" path="m14400,7655l0,7663e" filled="f" stroked="t" strokeweight="0.75pt" strokecolor="#FCD8D6">
              <v:path arrowok="t"/>
              <v:stroke dashstyle="longDash"/>
            </v:shape>
            <v:shape style="position:absolute;left:0;top:7655;width:14400;height:8" coordorigin="0,7655" coordsize="14400,8" path="m0,7663l14400,7655e" filled="f" stroked="t" strokeweight="0.75pt" strokecolor="#FCD8D6">
              <v:path arrowok="t"/>
              <v:stroke dashstyle="longDash"/>
            </v:shape>
            <v:shape type="#_x0000_t75" style="position:absolute;left:12715;top:7765;width:1204;height:287">
              <v:imagedata o:title="" r:id="rId53"/>
            </v:shape>
            <v:shape style="position:absolute;left:0;top:0;width:14400;height:8100" coordorigin="0,0" coordsize="14400,8100" path="m14400,0l0,0,0,8100,14400,8100,14400,0e" filled="f" stroked="t" strokeweight="0.75pt" strokecolor="#595959">
              <v:path arrowok="t"/>
            </v:shape>
            <v:shape style="position:absolute;left:5105;top:3728;width:3710;height:884" coordorigin="5105,3728" coordsize="3710,884" path="m5105,3728l8815,3728,8815,4612,5105,4612,5105,3728xe" filled="t" fillcolor="#000000" stroked="f">
              <v:path arrowok="t"/>
              <v:fill/>
            </v:shape>
            <v:shape type="#_x0000_t75" style="position:absolute;left:5105;top:3728;width:3710;height:884">
              <v:imagedata o:title="" r:id="rId54"/>
            </v:shape>
            <w10:wrap type="none"/>
          </v:group>
        </w:pict>
      </w:r>
      <w:r>
        <w:pict>
          <v:shape type="#_x0000_t202" style="position:absolute;margin-left:0pt;margin-top:0pt;width:720pt;height:405pt;mso-position-horizontal-relative:page;mso-position-vertical-relative:page;z-index:-1536" filled="f" stroked="f">
            <v:textbox inset="0,0,0,0">
              <w:txbxContent>
                <w:p>
                  <w:pPr>
                    <w:rPr>
                      <w:sz w:val="18"/>
                      <w:szCs w:val="18"/>
                    </w:rPr>
                    <w:jc w:val="left"/>
                    <w:spacing w:before="5" w:lineRule="exact" w:line="180"/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Palatino Linotype" w:hAnsi="Palatino Linotype" w:eastAsia="Palatino Linotype" w:ascii="Palatino Linotype"/>
                      <w:sz w:val="18"/>
                      <w:szCs w:val="18"/>
                    </w:rPr>
                    <w:jc w:val="left"/>
                    <w:ind w:left="236"/>
                  </w:pPr>
                  <w:r>
                    <w:rPr>
                      <w:rFonts w:cs="Palatino Linotype" w:hAnsi="Palatino Linotype" w:eastAsia="Palatino Linotype" w:ascii="Palatino Linotype"/>
                      <w:color w:val="FFFFFF"/>
                      <w:spacing w:val="0"/>
                      <w:w w:val="100"/>
                      <w:sz w:val="18"/>
                      <w:szCs w:val="18"/>
                    </w:rPr>
                    <w:t>Armado</w:t>
                  </w:r>
                  <w:r>
                    <w:rPr>
                      <w:rFonts w:cs="Palatino Linotype" w:hAnsi="Palatino Linotype" w:eastAsia="Palatino Linotype" w:ascii="Palatino Linotype"/>
                      <w:color w:val="FFFFFF"/>
                      <w:spacing w:val="2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Palatino Linotype" w:hAnsi="Palatino Linotype" w:eastAsia="Palatino Linotype" w:ascii="Palatino Linotype"/>
                      <w:color w:val="FFFFFF"/>
                      <w:spacing w:val="0"/>
                      <w:w w:val="100"/>
                      <w:sz w:val="18"/>
                      <w:szCs w:val="18"/>
                    </w:rPr>
                    <w:t>de</w:t>
                  </w:r>
                  <w:r>
                    <w:rPr>
                      <w:rFonts w:cs="Palatino Linotype" w:hAnsi="Palatino Linotype" w:eastAsia="Palatino Linotype" w:ascii="Palatino Linotype"/>
                      <w:color w:val="FFFFFF"/>
                      <w:spacing w:val="16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Palatino Linotype" w:hAnsi="Palatino Linotype" w:eastAsia="Palatino Linotype" w:ascii="Palatino Linotype"/>
                      <w:color w:val="FFFFFF"/>
                      <w:spacing w:val="0"/>
                      <w:w w:val="106"/>
                      <w:sz w:val="18"/>
                      <w:szCs w:val="18"/>
                    </w:rPr>
                    <w:t>computadoras</w:t>
                  </w:r>
                  <w:r>
                    <w:rPr>
                      <w:rFonts w:cs="Palatino Linotype" w:hAnsi="Palatino Linotype" w:eastAsia="Palatino Linotype" w:ascii="Palatino Linotype"/>
                      <w:color w:val="000000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sectPr>
      <w:pgMar w:header="0" w:footer="0" w:top="720" w:bottom="280" w:left="2060" w:right="2060"/>
      <w:headerReference w:type="default" r:id="rId52"/>
      <w:pgSz w:w="14400" w:h="8100" w:orient="landscape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.628pt;margin-top:67.9455pt;width:134.24pt;height:32pt;mso-position-horizontal-relative:page;mso-position-vertical-relative:page;z-index:-159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60"/>
                    <w:szCs w:val="60"/>
                  </w:rPr>
                  <w:jc w:val="left"/>
                  <w:spacing w:lineRule="exact" w:line="580"/>
                  <w:ind w:left="20" w:right="-90"/>
                </w:pP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91"/>
                    <w:position w:val="1"/>
                    <w:sz w:val="60"/>
                    <w:szCs w:val="60"/>
                  </w:rPr>
                  <w:t>Gama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4"/>
                    <w:w w:val="91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100"/>
                    <w:position w:val="1"/>
                    <w:sz w:val="60"/>
                    <w:szCs w:val="60"/>
                  </w:rPr>
                  <w:t>baja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60"/>
                    <w:szCs w:val="6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0.1083pt;margin-top:47.876pt;width:604.654pt;height:67.252pt;mso-position-horizontal-relative:page;mso-position-vertical-relative:page;z-index:-1582" coordorigin="1002,958" coordsize="12093,1345">
          <v:shape style="position:absolute;left:1002;top:958;width:12093;height:1345" coordorigin="1002,958" coordsize="12093,1345" path="m1002,958l13095,958,13095,2303,1002,2303,1002,958xe" filled="t" fillcolor="#000000" stroked="f">
            <v:path arrowok="t"/>
            <v:fill/>
          </v:shape>
          <w10:wrap type="none"/>
        </v:group>
      </w:pict>
    </w:r>
    <w:r>
      <w:pict>
        <v:shape type="#_x0000_t202" style="position:absolute;margin-left:55.1083pt;margin-top:68.4318pt;width:208.13pt;height:32pt;mso-position-horizontal-relative:page;mso-position-vertical-relative:page;z-index:-158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60"/>
                    <w:szCs w:val="60"/>
                  </w:rPr>
                  <w:jc w:val="left"/>
                  <w:spacing w:lineRule="exact" w:line="580"/>
                  <w:ind w:left="20" w:right="-90"/>
                </w:pP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91"/>
                    <w:position w:val="1"/>
                    <w:sz w:val="60"/>
                    <w:szCs w:val="60"/>
                  </w:rPr>
                  <w:t>Gama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4"/>
                    <w:w w:val="91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100"/>
                    <w:position w:val="1"/>
                    <w:sz w:val="60"/>
                    <w:szCs w:val="60"/>
                  </w:rPr>
                  <w:t>alta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8"/>
                    <w:w w:val="100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100"/>
                    <w:position w:val="1"/>
                    <w:sz w:val="60"/>
                    <w:szCs w:val="6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32"/>
                    <w:w w:val="100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100"/>
                    <w:position w:val="1"/>
                    <w:sz w:val="60"/>
                    <w:szCs w:val="60"/>
                  </w:rPr>
                  <w:t>Intel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60"/>
                    <w:szCs w:val="6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0.1043pt;margin-top:47.876pt;width:604.654pt;height:67.252pt;mso-position-horizontal-relative:page;mso-position-vertical-relative:page;z-index:-1580" coordorigin="1002,958" coordsize="12093,1345">
          <v:shape style="position:absolute;left:1002;top:958;width:12093;height:1345" coordorigin="1002,958" coordsize="12093,1345" path="m1002,958l13095,958,13095,2303,1002,2303,1002,958xe" filled="t" fillcolor="#000000" stroked="f">
            <v:path arrowok="t"/>
            <v:fill/>
          </v:shape>
          <w10:wrap type="none"/>
        </v:group>
      </w:pict>
    </w:r>
    <w:r>
      <w:pict>
        <v:shape type="#_x0000_t202" style="position:absolute;margin-left:55.1043pt;margin-top:68.4318pt;width:206.69pt;height:32pt;mso-position-horizontal-relative:page;mso-position-vertical-relative:page;z-index:-157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60"/>
                    <w:szCs w:val="60"/>
                  </w:rPr>
                  <w:jc w:val="left"/>
                  <w:spacing w:lineRule="exact" w:line="580"/>
                  <w:ind w:left="20" w:right="-90"/>
                </w:pP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91"/>
                    <w:position w:val="1"/>
                    <w:sz w:val="60"/>
                    <w:szCs w:val="60"/>
                  </w:rPr>
                  <w:t>Gama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4"/>
                    <w:w w:val="91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100"/>
                    <w:position w:val="1"/>
                    <w:sz w:val="60"/>
                    <w:szCs w:val="60"/>
                  </w:rPr>
                  <w:t>alta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8"/>
                    <w:w w:val="100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100"/>
                    <w:position w:val="1"/>
                    <w:sz w:val="60"/>
                    <w:szCs w:val="6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32"/>
                    <w:w w:val="100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76"/>
                    <w:position w:val="1"/>
                    <w:sz w:val="60"/>
                    <w:szCs w:val="60"/>
                  </w:rPr>
                  <w:t>AMD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60"/>
                    <w:szCs w:val="6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0.6929pt;margin-top:47.876pt;width:604.654pt;height:67.252pt;mso-position-horizontal-relative:page;mso-position-vertical-relative:page;z-index:-1578" coordorigin="1014,958" coordsize="12093,1345">
          <v:shape style="position:absolute;left:1014;top:958;width:12093;height:1345" coordorigin="1014,958" coordsize="12093,1345" path="m1014,958l13107,958,13107,2303,1014,2303,1014,958xe" filled="t" fillcolor="#000000" stroked="f">
            <v:path arrowok="t"/>
            <v:fill/>
          </v:shape>
          <w10:wrap type="none"/>
        </v:group>
      </w:pict>
    </w:r>
    <w:r>
      <w:pict>
        <v:shape type="#_x0000_t202" style="position:absolute;margin-left:55.6929pt;margin-top:68.4318pt;width:129.05pt;height:32pt;mso-position-horizontal-relative:page;mso-position-vertical-relative:page;z-index:-157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60"/>
                    <w:szCs w:val="60"/>
                  </w:rPr>
                  <w:jc w:val="left"/>
                  <w:spacing w:lineRule="exact" w:line="580"/>
                  <w:ind w:left="20" w:right="-90"/>
                </w:pP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91"/>
                    <w:position w:val="1"/>
                    <w:sz w:val="60"/>
                    <w:szCs w:val="60"/>
                  </w:rPr>
                  <w:t>Gama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4"/>
                    <w:w w:val="91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101"/>
                    <w:position w:val="1"/>
                    <w:sz w:val="60"/>
                    <w:szCs w:val="60"/>
                  </w:rPr>
                  <w:t>alta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60"/>
                    <w:szCs w:val="6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4.2874pt;margin-top:68.4318pt;width:99.05pt;height:32pt;mso-position-horizontal-relative:page;mso-position-vertical-relative:page;z-index:-157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60"/>
                    <w:szCs w:val="60"/>
                  </w:rPr>
                  <w:jc w:val="left"/>
                  <w:spacing w:lineRule="exact" w:line="580"/>
                  <w:ind w:left="20" w:right="-90"/>
                </w:pP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94"/>
                    <w:position w:val="1"/>
                    <w:sz w:val="60"/>
                    <w:szCs w:val="60"/>
                  </w:rPr>
                  <w:t>Entrega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60"/>
                    <w:szCs w:val="6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4.3642pt;margin-top:69.1719pt;width:213.32pt;height:32pt;mso-position-horizontal-relative:page;mso-position-vertical-relative:page;z-index:-159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60"/>
                    <w:szCs w:val="60"/>
                  </w:rPr>
                  <w:jc w:val="left"/>
                  <w:spacing w:lineRule="exact" w:line="580"/>
                  <w:ind w:left="20" w:right="-90"/>
                </w:pP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93"/>
                    <w:position w:val="1"/>
                    <w:sz w:val="60"/>
                    <w:szCs w:val="60"/>
                  </w:rPr>
                  <w:t>Gama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39"/>
                    <w:w w:val="93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93"/>
                    <w:position w:val="1"/>
                    <w:sz w:val="60"/>
                    <w:szCs w:val="60"/>
                  </w:rPr>
                  <w:t>baja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15"/>
                    <w:w w:val="93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100"/>
                    <w:position w:val="1"/>
                    <w:sz w:val="60"/>
                    <w:szCs w:val="6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32"/>
                    <w:w w:val="100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100"/>
                    <w:position w:val="1"/>
                    <w:sz w:val="60"/>
                    <w:szCs w:val="60"/>
                  </w:rPr>
                  <w:t>Intel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60"/>
                    <w:szCs w:val="6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49.3661pt;margin-top:47.878pt;width:604.654pt;height:67.252pt;mso-position-horizontal-relative:page;mso-position-vertical-relative:page;z-index:-1594" coordorigin="987,958" coordsize="12093,1345">
          <v:shape style="position:absolute;left:987;top:958;width:12093;height:1345" coordorigin="987,958" coordsize="12093,1345" path="m987,958l13080,958,13080,2303,987,2303,987,958xe" filled="t" fillcolor="#000000" stroked="f">
            <v:path arrowok="t"/>
            <v:fill/>
          </v:shape>
          <w10:wrap type="none"/>
        </v:group>
      </w:pict>
    </w:r>
    <w:r>
      <w:pict>
        <v:shape type="#_x0000_t202" style="position:absolute;margin-left:54.3661pt;margin-top:68.4337pt;width:211.88pt;height:32pt;mso-position-horizontal-relative:page;mso-position-vertical-relative:page;z-index:-159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60"/>
                    <w:szCs w:val="60"/>
                  </w:rPr>
                  <w:jc w:val="left"/>
                  <w:spacing w:lineRule="exact" w:line="580"/>
                  <w:ind w:left="20" w:right="-90"/>
                </w:pP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93"/>
                    <w:position w:val="1"/>
                    <w:sz w:val="60"/>
                    <w:szCs w:val="60"/>
                  </w:rPr>
                  <w:t>Gama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39"/>
                    <w:w w:val="93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93"/>
                    <w:position w:val="1"/>
                    <w:sz w:val="60"/>
                    <w:szCs w:val="60"/>
                  </w:rPr>
                  <w:t>baja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15"/>
                    <w:w w:val="93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100"/>
                    <w:position w:val="1"/>
                    <w:sz w:val="60"/>
                    <w:szCs w:val="6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32"/>
                    <w:w w:val="100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76"/>
                    <w:position w:val="1"/>
                    <w:sz w:val="60"/>
                    <w:szCs w:val="60"/>
                  </w:rPr>
                  <w:t>AMD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60"/>
                    <w:szCs w:val="6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49.3661pt;margin-top:48.378pt;width:604.654pt;height:67.252pt;mso-position-horizontal-relative:page;mso-position-vertical-relative:page;z-index:-1592" coordorigin="987,968" coordsize="12093,1345">
          <v:shape style="position:absolute;left:987;top:968;width:12093;height:1345" coordorigin="987,968" coordsize="12093,1345" path="m987,968l13080,968,13080,2313,987,2313,987,968xe" filled="t" fillcolor="#000000" stroked="f">
            <v:path arrowok="t"/>
            <v:fill/>
          </v:shape>
          <w10:wrap type="none"/>
        </v:group>
      </w:pict>
    </w:r>
    <w:r>
      <w:pict>
        <v:shape type="#_x0000_t202" style="position:absolute;margin-left:54.3661pt;margin-top:68.9337pt;width:134.24pt;height:32pt;mso-position-horizontal-relative:page;mso-position-vertical-relative:page;z-index:-159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60"/>
                    <w:szCs w:val="60"/>
                  </w:rPr>
                  <w:jc w:val="left"/>
                  <w:spacing w:lineRule="exact" w:line="580"/>
                  <w:ind w:left="20" w:right="-90"/>
                </w:pP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91"/>
                    <w:position w:val="1"/>
                    <w:sz w:val="60"/>
                    <w:szCs w:val="60"/>
                  </w:rPr>
                  <w:t>Gama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4"/>
                    <w:w w:val="91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100"/>
                    <w:position w:val="1"/>
                    <w:sz w:val="60"/>
                    <w:szCs w:val="60"/>
                  </w:rPr>
                  <w:t>baja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60"/>
                    <w:szCs w:val="6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4.3661pt;margin-top:68.4318pt;width:157.46pt;height:32pt;mso-position-horizontal-relative:page;mso-position-vertical-relative:page;z-index:-159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60"/>
                    <w:szCs w:val="60"/>
                  </w:rPr>
                  <w:jc w:val="left"/>
                  <w:spacing w:lineRule="exact" w:line="580"/>
                  <w:ind w:left="20" w:right="-90"/>
                </w:pP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91"/>
                    <w:position w:val="1"/>
                    <w:sz w:val="60"/>
                    <w:szCs w:val="60"/>
                  </w:rPr>
                  <w:t>Gama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4"/>
                    <w:w w:val="91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100"/>
                    <w:position w:val="1"/>
                    <w:sz w:val="60"/>
                    <w:szCs w:val="60"/>
                  </w:rPr>
                  <w:t>media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60"/>
                    <w:szCs w:val="6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49.3661pt;margin-top:47.876pt;width:604.654pt;height:67.252pt;mso-position-horizontal-relative:page;mso-position-vertical-relative:page;z-index:-1589" coordorigin="987,958" coordsize="12093,1345">
          <v:shape style="position:absolute;left:987;top:958;width:12093;height:1345" coordorigin="987,958" coordsize="12093,1345" path="m987,958l13080,958,13080,2303,987,2303,987,958xe" filled="t" fillcolor="#000000" stroked="f">
            <v:path arrowok="t"/>
            <v:fill/>
          </v:shape>
          <w10:wrap type="none"/>
        </v:group>
      </w:pict>
    </w:r>
    <w:r>
      <w:pict>
        <v:shape type="#_x0000_t202" style="position:absolute;margin-left:54.3661pt;margin-top:68.4318pt;width:236.54pt;height:32pt;mso-position-horizontal-relative:page;mso-position-vertical-relative:page;z-index:-158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60"/>
                    <w:szCs w:val="60"/>
                  </w:rPr>
                  <w:jc w:val="left"/>
                  <w:spacing w:lineRule="exact" w:line="580"/>
                  <w:ind w:left="20" w:right="-90"/>
                </w:pP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91"/>
                    <w:position w:val="1"/>
                    <w:sz w:val="60"/>
                    <w:szCs w:val="60"/>
                  </w:rPr>
                  <w:t>Gama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4"/>
                    <w:w w:val="91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100"/>
                    <w:position w:val="1"/>
                    <w:sz w:val="60"/>
                    <w:szCs w:val="60"/>
                  </w:rPr>
                  <w:t>media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34"/>
                    <w:w w:val="100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100"/>
                    <w:position w:val="1"/>
                    <w:sz w:val="60"/>
                    <w:szCs w:val="6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32"/>
                    <w:w w:val="100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100"/>
                    <w:position w:val="1"/>
                    <w:sz w:val="60"/>
                    <w:szCs w:val="60"/>
                  </w:rPr>
                  <w:t>Intel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60"/>
                    <w:szCs w:val="6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48.624pt;margin-top:47.876pt;width:604.654pt;height:67.252pt;mso-position-horizontal-relative:page;mso-position-vertical-relative:page;z-index:-1587" coordorigin="972,958" coordsize="12093,1345">
          <v:shape style="position:absolute;left:972;top:958;width:12093;height:1345" coordorigin="972,958" coordsize="12093,1345" path="m972,958l13066,958,13066,2303,972,2303,972,958xe" filled="t" fillcolor="#000000" stroked="f">
            <v:path arrowok="t"/>
            <v:fill/>
          </v:shape>
          <w10:wrap type="none"/>
        </v:group>
      </w:pict>
    </w:r>
    <w:r>
      <w:pict>
        <v:shape type="#_x0000_t202" style="position:absolute;margin-left:53.624pt;margin-top:68.4318pt;width:235.1pt;height:32pt;mso-position-horizontal-relative:page;mso-position-vertical-relative:page;z-index:-158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60"/>
                    <w:szCs w:val="60"/>
                  </w:rPr>
                  <w:jc w:val="left"/>
                  <w:spacing w:lineRule="exact" w:line="580"/>
                  <w:ind w:left="20" w:right="-90"/>
                </w:pP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91"/>
                    <w:position w:val="1"/>
                    <w:sz w:val="60"/>
                    <w:szCs w:val="60"/>
                  </w:rPr>
                  <w:t>Gama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4"/>
                    <w:w w:val="91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100"/>
                    <w:position w:val="1"/>
                    <w:sz w:val="60"/>
                    <w:szCs w:val="60"/>
                  </w:rPr>
                  <w:t>media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34"/>
                    <w:w w:val="100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100"/>
                    <w:position w:val="1"/>
                    <w:sz w:val="60"/>
                    <w:szCs w:val="6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32"/>
                    <w:w w:val="100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76"/>
                    <w:position w:val="1"/>
                    <w:sz w:val="60"/>
                    <w:szCs w:val="60"/>
                  </w:rPr>
                  <w:t>AMD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60"/>
                    <w:szCs w:val="6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0.1063pt;margin-top:47.876pt;width:604.654pt;height:67.252pt;mso-position-horizontal-relative:page;mso-position-vertical-relative:page;z-index:-1585" coordorigin="1002,958" coordsize="12093,1345">
          <v:shape style="position:absolute;left:1002;top:958;width:12093;height:1345" coordorigin="1002,958" coordsize="12093,1345" path="m1002,958l13095,958,13095,2303,1002,2303,1002,958xe" filled="t" fillcolor="#000000" stroked="f">
            <v:path arrowok="t"/>
            <v:fill/>
          </v:shape>
          <w10:wrap type="none"/>
        </v:group>
      </w:pict>
    </w:r>
    <w:r>
      <w:pict>
        <v:shape type="#_x0000_t202" style="position:absolute;margin-left:55.1063pt;margin-top:68.4318pt;width:157.46pt;height:32pt;mso-position-horizontal-relative:page;mso-position-vertical-relative:page;z-index:-158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60"/>
                    <w:szCs w:val="60"/>
                  </w:rPr>
                  <w:jc w:val="left"/>
                  <w:spacing w:lineRule="exact" w:line="580"/>
                  <w:ind w:left="20" w:right="-90"/>
                </w:pP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91"/>
                    <w:position w:val="1"/>
                    <w:sz w:val="60"/>
                    <w:szCs w:val="60"/>
                  </w:rPr>
                  <w:t>Gama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4"/>
                    <w:w w:val="91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100"/>
                    <w:position w:val="1"/>
                    <w:sz w:val="60"/>
                    <w:szCs w:val="60"/>
                  </w:rPr>
                  <w:t>media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60"/>
                    <w:szCs w:val="6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4.3661pt;margin-top:68.4318pt;width:129.05pt;height:32pt;mso-position-horizontal-relative:page;mso-position-vertical-relative:page;z-index:-158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60"/>
                    <w:szCs w:val="60"/>
                  </w:rPr>
                  <w:jc w:val="left"/>
                  <w:spacing w:lineRule="exact" w:line="580"/>
                  <w:ind w:left="20" w:right="-90"/>
                </w:pP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91"/>
                    <w:position w:val="1"/>
                    <w:sz w:val="60"/>
                    <w:szCs w:val="60"/>
                  </w:rPr>
                  <w:t>Gama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-4"/>
                    <w:w w:val="91"/>
                    <w:position w:val="1"/>
                    <w:sz w:val="60"/>
                    <w:szCs w:val="6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color w:val="EC183E"/>
                    <w:spacing w:val="0"/>
                    <w:w w:val="101"/>
                    <w:position w:val="1"/>
                    <w:sz w:val="60"/>
                    <w:szCs w:val="60"/>
                  </w:rPr>
                  <w:t>alta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position w:val="0"/>
                    <w:sz w:val="60"/>
                    <w:szCs w:val="6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png"/><Relationship Id="rId6" Type="http://schemas.openxmlformats.org/officeDocument/2006/relationships/image" Target="media\image3.png"/><Relationship Id="rId7" Type="http://schemas.openxmlformats.org/officeDocument/2006/relationships/image" Target="media\image3.png"/><Relationship Id="rId8" Type="http://schemas.openxmlformats.org/officeDocument/2006/relationships/image" Target="media\image4.png"/><Relationship Id="rId9" Type="http://schemas.openxmlformats.org/officeDocument/2006/relationships/image" Target="media\image5.png"/><Relationship Id="rId10" Type="http://schemas.openxmlformats.org/officeDocument/2006/relationships/image" Target="media\image6.png"/><Relationship Id="rId11" Type="http://schemas.openxmlformats.org/officeDocument/2006/relationships/image" Target="media\image3.png"/><Relationship Id="rId12" Type="http://schemas.openxmlformats.org/officeDocument/2006/relationships/image" Target="media\image3.png"/><Relationship Id="rId13" Type="http://schemas.openxmlformats.org/officeDocument/2006/relationships/image" Target="media\image3.png"/><Relationship Id="rId14" Type="http://schemas.openxmlformats.org/officeDocument/2006/relationships/image" Target="media\image7.png"/><Relationship Id="rId15" Type="http://schemas.openxmlformats.org/officeDocument/2006/relationships/image" Target="media\image8.png"/><Relationship Id="rId16" Type="http://schemas.openxmlformats.org/officeDocument/2006/relationships/image" Target="media\image3.png"/><Relationship Id="rId17" Type="http://schemas.openxmlformats.org/officeDocument/2006/relationships/image" Target="media\image3.png"/><Relationship Id="rId18" Type="http://schemas.openxmlformats.org/officeDocument/2006/relationships/header" Target="header1.xml"/><Relationship Id="rId19" Type="http://schemas.openxmlformats.org/officeDocument/2006/relationships/image" Target="media\image5.png"/><Relationship Id="rId20" Type="http://schemas.openxmlformats.org/officeDocument/2006/relationships/image" Target="media\image3.png"/><Relationship Id="rId21" Type="http://schemas.openxmlformats.org/officeDocument/2006/relationships/header" Target="header2.xml"/><Relationship Id="rId22" Type="http://schemas.openxmlformats.org/officeDocument/2006/relationships/image" Target="media\image3.png"/><Relationship Id="rId23" Type="http://schemas.openxmlformats.org/officeDocument/2006/relationships/header" Target="header3.xml"/><Relationship Id="rId24" Type="http://schemas.openxmlformats.org/officeDocument/2006/relationships/image" Target="media\image3.png"/><Relationship Id="rId25" Type="http://schemas.openxmlformats.org/officeDocument/2006/relationships/header" Target="header4.xml"/><Relationship Id="rId26" Type="http://schemas.openxmlformats.org/officeDocument/2006/relationships/image" Target="media\image3.png"/><Relationship Id="rId27" Type="http://schemas.openxmlformats.org/officeDocument/2006/relationships/header" Target="header5.xml"/><Relationship Id="rId28" Type="http://schemas.openxmlformats.org/officeDocument/2006/relationships/image" Target="media\image6.png"/><Relationship Id="rId29" Type="http://schemas.openxmlformats.org/officeDocument/2006/relationships/image" Target="media\image3.png"/><Relationship Id="rId30" Type="http://schemas.openxmlformats.org/officeDocument/2006/relationships/header" Target="header6.xml"/><Relationship Id="rId31" Type="http://schemas.openxmlformats.org/officeDocument/2006/relationships/image" Target="media\image3.png"/><Relationship Id="rId32" Type="http://schemas.openxmlformats.org/officeDocument/2006/relationships/header" Target="header7.xml"/><Relationship Id="rId33" Type="http://schemas.openxmlformats.org/officeDocument/2006/relationships/image" Target="media\image3.png"/><Relationship Id="rId34" Type="http://schemas.openxmlformats.org/officeDocument/2006/relationships/header" Target="header8.xml"/><Relationship Id="rId35" Type="http://schemas.openxmlformats.org/officeDocument/2006/relationships/image" Target="media\image3.png"/><Relationship Id="rId36" Type="http://schemas.openxmlformats.org/officeDocument/2006/relationships/header" Target="header9.xml"/><Relationship Id="rId37" Type="http://schemas.openxmlformats.org/officeDocument/2006/relationships/image" Target="media\image4.png"/><Relationship Id="rId38" Type="http://schemas.openxmlformats.org/officeDocument/2006/relationships/image" Target="media\image3.png"/><Relationship Id="rId39" Type="http://schemas.openxmlformats.org/officeDocument/2006/relationships/header" Target="header10.xml"/><Relationship Id="rId40" Type="http://schemas.openxmlformats.org/officeDocument/2006/relationships/image" Target="media\image3.png"/><Relationship Id="rId41" Type="http://schemas.openxmlformats.org/officeDocument/2006/relationships/header" Target="header11.xml"/><Relationship Id="rId42" Type="http://schemas.openxmlformats.org/officeDocument/2006/relationships/image" Target="media\image3.png"/><Relationship Id="rId43" Type="http://schemas.openxmlformats.org/officeDocument/2006/relationships/header" Target="header12.xml"/><Relationship Id="rId44" Type="http://schemas.openxmlformats.org/officeDocument/2006/relationships/image" Target="media\image3.png"/><Relationship Id="rId45" Type="http://schemas.openxmlformats.org/officeDocument/2006/relationships/header" Target="header13.xml"/><Relationship Id="rId46" Type="http://schemas.openxmlformats.org/officeDocument/2006/relationships/image" Target="media\image3.png"/><Relationship Id="rId47" Type="http://schemas.openxmlformats.org/officeDocument/2006/relationships/header" Target="header14.xml"/><Relationship Id="rId48" Type="http://schemas.openxmlformats.org/officeDocument/2006/relationships/image" Target="media\image9.png"/><Relationship Id="rId49" Type="http://schemas.openxmlformats.org/officeDocument/2006/relationships/image" Target="media\image10.png"/><Relationship Id="rId50" Type="http://schemas.openxmlformats.org/officeDocument/2006/relationships/image" Target="media\image11.png"/><Relationship Id="rId51" Type="http://schemas.openxmlformats.org/officeDocument/2006/relationships/image" Target="media\image3.png"/><Relationship Id="rId52" Type="http://schemas.openxmlformats.org/officeDocument/2006/relationships/header" Target="header15.xml"/><Relationship Id="rId53" Type="http://schemas.openxmlformats.org/officeDocument/2006/relationships/image" Target="media\image3.png"/><Relationship Id="rId54" Type="http://schemas.openxmlformats.org/officeDocument/2006/relationships/image" Target="media\image3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